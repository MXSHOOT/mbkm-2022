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1E04C4" w14:textId="5F821FCB" w:rsidR="00374AB2" w:rsidRPr="00162E7D" w:rsidRDefault="00162E7D" w:rsidP="00374AB2">
      <w:pPr>
        <w:pStyle w:val="Heading1"/>
        <w:numPr>
          <w:ilvl w:val="0"/>
          <w:numId w:val="0"/>
        </w:numPr>
      </w:pPr>
      <w:r w:rsidRPr="00162E7D">
        <w:t>IFRAME</w:t>
      </w:r>
    </w:p>
    <w:p w14:paraId="05F774E6" w14:textId="77777777" w:rsidR="00B121F9" w:rsidRPr="00162E7D" w:rsidRDefault="00B121F9" w:rsidP="00B121F9">
      <w:pPr>
        <w:pStyle w:val="Caption"/>
        <w:rPr>
          <w:rFonts w:cs="Times New Roman"/>
        </w:rPr>
      </w:pPr>
      <w:r w:rsidRPr="00162E7D">
        <w:rPr>
          <w:rFonts w:cs="Times New Roman"/>
        </w:rPr>
        <w:t>Tujuan</w:t>
      </w:r>
    </w:p>
    <w:p w14:paraId="014C5FAB" w14:textId="77777777" w:rsidR="00B121F9" w:rsidRPr="00162E7D" w:rsidRDefault="00B121F9" w:rsidP="00B121F9">
      <w:pPr>
        <w:pStyle w:val="Textbody"/>
        <w:ind w:firstLine="0"/>
        <w:rPr>
          <w:rFonts w:cs="Times New Roman"/>
        </w:rPr>
      </w:pPr>
      <w:r w:rsidRPr="00162E7D">
        <w:rPr>
          <w:rFonts w:cs="Times New Roman"/>
        </w:rPr>
        <w:t>Setelah mengikuti modul ini, diharapkan siswa :</w:t>
      </w:r>
    </w:p>
    <w:p w14:paraId="69FEDADE" w14:textId="68328813" w:rsidR="00B121F9" w:rsidRPr="00162E7D" w:rsidRDefault="00B121F9" w:rsidP="00C00030">
      <w:pPr>
        <w:pStyle w:val="Textbody"/>
        <w:numPr>
          <w:ilvl w:val="0"/>
          <w:numId w:val="13"/>
        </w:numPr>
        <w:ind w:left="426"/>
        <w:rPr>
          <w:rFonts w:cs="Times New Roman"/>
        </w:rPr>
      </w:pPr>
      <w:r w:rsidRPr="00162E7D">
        <w:rPr>
          <w:rFonts w:cs="Times New Roman"/>
        </w:rPr>
        <w:t xml:space="preserve">Mengenal tag </w:t>
      </w:r>
      <w:r w:rsidR="00162E7D" w:rsidRPr="00162E7D">
        <w:rPr>
          <w:rFonts w:cs="Times New Roman"/>
        </w:rPr>
        <w:t>iframe</w:t>
      </w:r>
    </w:p>
    <w:p w14:paraId="711F55E1" w14:textId="2349E7BA" w:rsidR="00B121F9" w:rsidRPr="00162E7D" w:rsidRDefault="00B121F9" w:rsidP="00C00030">
      <w:pPr>
        <w:pStyle w:val="Textbody"/>
        <w:numPr>
          <w:ilvl w:val="0"/>
          <w:numId w:val="13"/>
        </w:numPr>
        <w:ind w:left="426"/>
        <w:rPr>
          <w:rFonts w:cs="Times New Roman"/>
        </w:rPr>
      </w:pPr>
      <w:r w:rsidRPr="00162E7D">
        <w:rPr>
          <w:rFonts w:cs="Times New Roman"/>
        </w:rPr>
        <w:t xml:space="preserve">Mengerti penggunaan tag </w:t>
      </w:r>
      <w:r w:rsidR="00162E7D" w:rsidRPr="00162E7D">
        <w:rPr>
          <w:rFonts w:cs="Times New Roman"/>
        </w:rPr>
        <w:t>iframe</w:t>
      </w:r>
    </w:p>
    <w:p w14:paraId="4584CCA2" w14:textId="77777777" w:rsidR="00B121F9" w:rsidRPr="00B121F9" w:rsidRDefault="00B121F9" w:rsidP="009548EC">
      <w:pPr>
        <w:pStyle w:val="Textbody"/>
        <w:ind w:left="1260" w:firstLine="0"/>
        <w:rPr>
          <w:rFonts w:asciiTheme="minorHAnsi" w:hAnsiTheme="minorHAnsi" w:cstheme="minorHAnsi"/>
        </w:rPr>
      </w:pPr>
    </w:p>
    <w:p w14:paraId="575E2621" w14:textId="77777777" w:rsidR="00162E7D" w:rsidRDefault="00162E7D" w:rsidP="00162E7D">
      <w:pPr>
        <w:pStyle w:val="Caption"/>
      </w:pPr>
      <w:r>
        <w:t>IFRAME</w:t>
      </w:r>
    </w:p>
    <w:p w14:paraId="51E9AD4F" w14:textId="6CA1515B" w:rsidR="00162E7D" w:rsidRDefault="00162E7D" w:rsidP="00162E7D">
      <w:pPr>
        <w:pStyle w:val="Textbody"/>
      </w:pPr>
      <w:r w:rsidRPr="00162E7D">
        <w:rPr>
          <w:rFonts w:ascii="Courier New" w:hAnsi="Courier New" w:cs="Courier New"/>
        </w:rPr>
        <w:t>&lt;IFRAME SRC&gt;</w:t>
      </w:r>
      <w:r>
        <w:t xml:space="preserve"> adalah tag untuk membuat jendela dengan lebar dan tinggi sesuai dengan keinginan programmer, dan dapat diletakkan dibagian kiri layar, tengah atau bagian tengah. Atribut-atribut yang ditambahkan dalam tag IFRAME pada dasarnya sama dengan FRAME.</w:t>
      </w:r>
    </w:p>
    <w:p w14:paraId="35FF1F0B" w14:textId="77777777" w:rsidR="00162E7D" w:rsidRPr="00162E7D" w:rsidRDefault="00162E7D" w:rsidP="00162E7D">
      <w:pPr>
        <w:pStyle w:val="Textbody"/>
      </w:pPr>
      <w:r w:rsidRPr="00162E7D">
        <w:t>iFrame adalah singkatan dari </w:t>
      </w:r>
      <w:r w:rsidRPr="00162E7D">
        <w:rPr>
          <w:b/>
          <w:bCs/>
        </w:rPr>
        <w:t>Inline Frame</w:t>
      </w:r>
      <w:r w:rsidRPr="00162E7D">
        <w:t>, sebuah komponen dari file HTML yang memungkinkan Anda menyematkan video, dokumen, dan file lainnya ke dalam sebuah halaman website.</w:t>
      </w:r>
    </w:p>
    <w:p w14:paraId="03BAF2BE" w14:textId="77777777" w:rsidR="00162E7D" w:rsidRDefault="00162E7D" w:rsidP="00162E7D">
      <w:pPr>
        <w:pStyle w:val="Textbody"/>
      </w:pPr>
    </w:p>
    <w:p w14:paraId="0CAA8A11" w14:textId="77777777" w:rsidR="00162E7D" w:rsidRDefault="00162E7D" w:rsidP="00162E7D">
      <w:pPr>
        <w:pStyle w:val="Textbody"/>
      </w:pPr>
      <w:r>
        <w:t>Perhatikan  sintak berikut ini:</w:t>
      </w:r>
    </w:p>
    <w:p w14:paraId="057F63E7" w14:textId="77777777" w:rsidR="00162E7D" w:rsidRDefault="00162E7D" w:rsidP="00162E7D">
      <w:pPr>
        <w:pStyle w:val="codesnippet"/>
        <w:numPr>
          <w:ilvl w:val="0"/>
          <w:numId w:val="0"/>
        </w:numPr>
        <w:ind w:firstLine="28"/>
      </w:pPr>
      <w:r>
        <w:t>&lt;IFRAME SRC="link"  WIDTH=400  HEIGHT=105 &gt; &lt;/IFRAME&gt;</w:t>
      </w:r>
    </w:p>
    <w:p w14:paraId="03285177" w14:textId="77777777" w:rsidR="00162E7D" w:rsidRDefault="00162E7D" w:rsidP="00162E7D">
      <w:pPr>
        <w:pStyle w:val="Textbody"/>
      </w:pPr>
    </w:p>
    <w:p w14:paraId="3CC9ECB7" w14:textId="48A3E20A" w:rsidR="00162E7D" w:rsidRDefault="00162E7D" w:rsidP="00162E7D">
      <w:pPr>
        <w:pStyle w:val="Textbody"/>
      </w:pPr>
      <w:r>
        <w:t>Yang perlu anda ingat bahwa tag IFRAME ini mirip dengan sebuah objek atau gambar , sehingga penempatannya dapat anda atur sendiri. Dan yang penting lagi bahwa tag ini tidak menggantikan tag &lt;body&gt;, sehingga anda harus tetap menuliskan tag &lt;body&gt; dalam dokumen html.</w:t>
      </w:r>
    </w:p>
    <w:p w14:paraId="1615F6A0" w14:textId="77777777" w:rsidR="00162E7D" w:rsidRPr="00162E7D" w:rsidRDefault="00162E7D" w:rsidP="00162E7D">
      <w:pPr>
        <w:pStyle w:val="Textbody"/>
      </w:pPr>
      <w:r w:rsidRPr="00162E7D">
        <w:t>Proses untuk menyematkan file dengan teknik ini disebut sebagai embed iFrame. Pada sebuah file HTML, penggunaan iFrame ditandai dengan adanya tag </w:t>
      </w:r>
      <w:r w:rsidRPr="00162E7D">
        <w:rPr>
          <w:b/>
          <w:bCs/>
        </w:rPr>
        <w:t>&lt;iframe&gt;</w:t>
      </w:r>
      <w:r w:rsidRPr="00162E7D">
        <w:t>.</w:t>
      </w:r>
    </w:p>
    <w:p w14:paraId="63A30BF9" w14:textId="43A0E0AF" w:rsidR="00162E7D" w:rsidRDefault="00162E7D" w:rsidP="00162E7D">
      <w:pPr>
        <w:pStyle w:val="Textbody"/>
      </w:pPr>
      <w:r w:rsidRPr="00162E7D">
        <w:t>Ketika menggunakan iFrame HTML, file yang disematkan bisa berasal dari halaman lain website Anda. Namun, bisa juga dari website lain. Contoh yang paling umum dari penggunaan iFrame adalah penyematan video YouTube.</w:t>
      </w:r>
    </w:p>
    <w:p w14:paraId="0DD877EA" w14:textId="77777777" w:rsidR="00162E7D" w:rsidRPr="00162E7D" w:rsidRDefault="00162E7D" w:rsidP="00162E7D">
      <w:pPr>
        <w:pStyle w:val="Textbody"/>
      </w:pPr>
    </w:p>
    <w:p w14:paraId="6BDDC739" w14:textId="6A2DF5D9" w:rsidR="00162E7D" w:rsidRDefault="00162E7D" w:rsidP="00162E7D">
      <w:pPr>
        <w:pStyle w:val="Heading2"/>
        <w:numPr>
          <w:ilvl w:val="0"/>
          <w:numId w:val="0"/>
        </w:numPr>
        <w:shd w:val="clear" w:color="auto" w:fill="FFFFFF"/>
        <w:spacing w:before="0"/>
        <w:jc w:val="both"/>
        <w:rPr>
          <w:szCs w:val="24"/>
        </w:rPr>
      </w:pPr>
      <w:r>
        <w:rPr>
          <w:szCs w:val="24"/>
        </w:rPr>
        <w:t>Alasan</w:t>
      </w:r>
      <w:r w:rsidRPr="00162E7D">
        <w:rPr>
          <w:szCs w:val="24"/>
        </w:rPr>
        <w:t xml:space="preserve"> Menggunakan iFrame</w:t>
      </w:r>
    </w:p>
    <w:p w14:paraId="003D6BF7" w14:textId="77777777" w:rsidR="00162E7D" w:rsidRPr="00162E7D" w:rsidRDefault="00162E7D" w:rsidP="00162E7D"/>
    <w:p w14:paraId="79119146" w14:textId="77777777" w:rsidR="00162E7D" w:rsidRPr="00162E7D" w:rsidRDefault="00162E7D" w:rsidP="00162E7D">
      <w:pPr>
        <w:pStyle w:val="Heading3"/>
        <w:shd w:val="clear" w:color="auto" w:fill="FFFFFF"/>
        <w:spacing w:before="0"/>
        <w:jc w:val="both"/>
        <w:rPr>
          <w:rFonts w:ascii="Times New Roman" w:hAnsi="Times New Roman" w:cs="Times New Roman"/>
          <w:sz w:val="24"/>
          <w:szCs w:val="24"/>
        </w:rPr>
      </w:pPr>
      <w:r w:rsidRPr="00162E7D">
        <w:rPr>
          <w:rFonts w:ascii="Times New Roman" w:hAnsi="Times New Roman" w:cs="Times New Roman"/>
          <w:sz w:val="24"/>
          <w:szCs w:val="24"/>
        </w:rPr>
        <w:t>1. Menghindari Pelanggaran Hak Cipta</w:t>
      </w:r>
    </w:p>
    <w:p w14:paraId="31FF2EFB" w14:textId="77777777" w:rsidR="00162E7D" w:rsidRPr="00162E7D" w:rsidRDefault="00162E7D" w:rsidP="00162E7D">
      <w:pPr>
        <w:pStyle w:val="NormalWeb"/>
        <w:shd w:val="clear" w:color="auto" w:fill="FFFFFF"/>
        <w:ind w:firstLine="720"/>
        <w:jc w:val="both"/>
      </w:pPr>
      <w:r w:rsidRPr="00162E7D">
        <w:t>Kadang Anda menemukan konten menarik di internet dan ingin menggunakannya di website Anda. Hal yang akan Anda lakukan mungkin mengunduh file tersebut, dan lalu mengunggahnya kembali di postingan Anda.</w:t>
      </w:r>
    </w:p>
    <w:p w14:paraId="6E7B7D99" w14:textId="1CEDB12D" w:rsidR="00162E7D" w:rsidRPr="00162E7D" w:rsidRDefault="00162E7D" w:rsidP="00162E7D">
      <w:pPr>
        <w:pStyle w:val="NormalWeb"/>
        <w:shd w:val="clear" w:color="auto" w:fill="FFFFFF"/>
        <w:ind w:firstLine="720"/>
        <w:jc w:val="both"/>
      </w:pPr>
      <w:r w:rsidRPr="00162E7D">
        <w:lastRenderedPageBreak/>
        <w:t>Bagaimana jika file tersebut ternyata memiliki hak cipta? Anda tentu harus siap dengan konsekuensi hukum yang akan Anda terima jika pemiliknya keberatan.</w:t>
      </w:r>
      <w:r>
        <w:t xml:space="preserve"> P</w:t>
      </w:r>
      <w:r w:rsidRPr="00162E7D">
        <w:t>enggunaan iFrame bisa menghindarkan anda dari pelanggaran hak cipta. Sebab, penyematan konten dari pihak lain dengan cara embed iFrame tidak melanggar hak cipta. </w:t>
      </w:r>
    </w:p>
    <w:p w14:paraId="128E366B" w14:textId="25042125" w:rsidR="00162E7D" w:rsidRPr="00162E7D" w:rsidRDefault="00162E7D" w:rsidP="00162E7D">
      <w:pPr>
        <w:pStyle w:val="NormalWeb"/>
        <w:shd w:val="clear" w:color="auto" w:fill="FFFFFF"/>
        <w:ind w:firstLine="720"/>
        <w:jc w:val="both"/>
      </w:pPr>
      <w:r w:rsidRPr="00162E7D">
        <w:t>Salah satu contohnya adalah pernyataan di laman resmi YouTube. Disebutkan bahwa secara default, setiap video YouTube bisa disematkan pada website lain. Jika pengguna YouTube ingin menerapkan pembatasan (restriction), mereka bisa melakukan setting khusus terlebih dahulu.</w:t>
      </w:r>
    </w:p>
    <w:p w14:paraId="74CA66A2" w14:textId="77777777" w:rsidR="00162E7D" w:rsidRPr="00162E7D" w:rsidRDefault="00162E7D" w:rsidP="00162E7D">
      <w:pPr>
        <w:pStyle w:val="NormalWeb"/>
        <w:shd w:val="clear" w:color="auto" w:fill="FFFFFF"/>
        <w:ind w:firstLine="720"/>
        <w:jc w:val="both"/>
      </w:pPr>
      <w:r w:rsidRPr="00162E7D">
        <w:t>Jadi, jika ingin menggunakan konten dari website lain, menggunakan iFrame merupakan cara paling aman. Namun, tentu saja secara etika Anda tetap disarankan untuk meminta izin dari pemilik konten yang bersangkutan.</w:t>
      </w:r>
    </w:p>
    <w:p w14:paraId="13D044CC" w14:textId="77777777" w:rsidR="00162E7D" w:rsidRPr="00162E7D" w:rsidRDefault="00162E7D" w:rsidP="00162E7D">
      <w:pPr>
        <w:pStyle w:val="Heading3"/>
        <w:shd w:val="clear" w:color="auto" w:fill="FFFFFF"/>
        <w:spacing w:before="0"/>
        <w:jc w:val="both"/>
        <w:rPr>
          <w:rFonts w:ascii="Times New Roman" w:hAnsi="Times New Roman" w:cs="Times New Roman"/>
          <w:sz w:val="24"/>
          <w:szCs w:val="24"/>
        </w:rPr>
      </w:pPr>
      <w:r w:rsidRPr="00162E7D">
        <w:rPr>
          <w:rFonts w:ascii="Times New Roman" w:hAnsi="Times New Roman" w:cs="Times New Roman"/>
          <w:sz w:val="24"/>
          <w:szCs w:val="24"/>
        </w:rPr>
        <w:t>2. Menghemat Penggunaan Media Penyimpanan (Storage) </w:t>
      </w:r>
    </w:p>
    <w:p w14:paraId="74FAA855" w14:textId="144073DD" w:rsidR="00162E7D" w:rsidRPr="00162E7D" w:rsidRDefault="00162E7D" w:rsidP="00162E7D">
      <w:pPr>
        <w:pStyle w:val="NormalWeb"/>
        <w:shd w:val="clear" w:color="auto" w:fill="FFFFFF"/>
        <w:ind w:firstLine="720"/>
        <w:jc w:val="both"/>
      </w:pPr>
      <w:r w:rsidRPr="00162E7D">
        <w:t>iFrame bisa membantu Anda mengurangi penggunaan media penyimpanan. Sebab, Anda tidak perlu mengunggah semua file ke Media Library WordPress</w:t>
      </w:r>
      <w:r>
        <w:t xml:space="preserve">. </w:t>
      </w:r>
      <w:r w:rsidRPr="00162E7D">
        <w:t>Dengan embedding iFrame, file yang Anda gunakan tidak disimpan di server hosting Anda. Jadi, Anda tidak perlu khawatir kehabisan storage. </w:t>
      </w:r>
    </w:p>
    <w:p w14:paraId="00A4728A" w14:textId="07A99D7C" w:rsidR="00162E7D" w:rsidRPr="00162E7D" w:rsidRDefault="00162E7D" w:rsidP="00162E7D">
      <w:pPr>
        <w:pStyle w:val="NormalWeb"/>
        <w:shd w:val="clear" w:color="auto" w:fill="FFFFFF"/>
        <w:ind w:firstLine="720"/>
        <w:jc w:val="both"/>
      </w:pPr>
      <w:r w:rsidRPr="00162E7D">
        <w:t>Sebagai contoh, ketika Anda melakukan embed video YouTube di website Anda, video tersebut masih berada di server milik YouTube. Saat pengunjung memutar video di website Anda, aksesnya pun langsung dari server YouTube. Dengan kondisi ini, Anda jadi tidak perlu ragu ketika ingin menampilkan file video dengan kualitas terbaik yang umumnya memiliki ukuran file cukup besar. </w:t>
      </w:r>
    </w:p>
    <w:p w14:paraId="522374BF" w14:textId="6BA62858" w:rsidR="00162E7D" w:rsidRPr="00162E7D" w:rsidRDefault="00162E7D" w:rsidP="00162E7D">
      <w:pPr>
        <w:pStyle w:val="Textbody"/>
        <w:ind w:firstLine="0"/>
        <w:rPr>
          <w:rFonts w:cs="Times New Roman"/>
        </w:rPr>
      </w:pPr>
    </w:p>
    <w:p w14:paraId="09782421" w14:textId="77777777" w:rsidR="00FF3439" w:rsidRPr="00162E7D" w:rsidRDefault="00FF3439" w:rsidP="00162E7D">
      <w:pPr>
        <w:pStyle w:val="NormalWeb"/>
        <w:spacing w:after="0"/>
        <w:jc w:val="both"/>
      </w:pPr>
    </w:p>
    <w:p w14:paraId="57E33119" w14:textId="63929EE5" w:rsidR="00374AB2" w:rsidRDefault="00374AB2" w:rsidP="00A15B8A">
      <w:pPr>
        <w:ind w:left="720"/>
        <w:rPr>
          <w:rFonts w:asciiTheme="minorHAnsi" w:hAnsiTheme="minorHAnsi" w:cstheme="minorHAnsi"/>
        </w:rPr>
      </w:pPr>
    </w:p>
    <w:p w14:paraId="0AE69023" w14:textId="4A343321" w:rsidR="00E66E6C" w:rsidRDefault="00E66E6C" w:rsidP="00A15B8A">
      <w:pPr>
        <w:ind w:left="720"/>
        <w:rPr>
          <w:rFonts w:asciiTheme="minorHAnsi" w:hAnsiTheme="minorHAnsi" w:cstheme="minorHAnsi"/>
        </w:rPr>
      </w:pPr>
    </w:p>
    <w:p w14:paraId="4F9A5D77" w14:textId="70008E52" w:rsidR="00E66E6C" w:rsidRDefault="00E66E6C" w:rsidP="00A15B8A">
      <w:pPr>
        <w:ind w:left="720"/>
        <w:rPr>
          <w:rFonts w:asciiTheme="minorHAnsi" w:hAnsiTheme="minorHAnsi" w:cstheme="minorHAnsi"/>
        </w:rPr>
      </w:pPr>
    </w:p>
    <w:p w14:paraId="6060D5CD" w14:textId="7DF6F69B" w:rsidR="00E66E6C" w:rsidRDefault="00E66E6C" w:rsidP="00A15B8A">
      <w:pPr>
        <w:ind w:left="720"/>
        <w:rPr>
          <w:rFonts w:asciiTheme="minorHAnsi" w:hAnsiTheme="minorHAnsi" w:cstheme="minorHAnsi"/>
        </w:rPr>
      </w:pPr>
    </w:p>
    <w:p w14:paraId="065F900C" w14:textId="1B25DA07" w:rsidR="00E66E6C" w:rsidRDefault="00E66E6C" w:rsidP="00A15B8A">
      <w:pPr>
        <w:ind w:left="720"/>
        <w:rPr>
          <w:rFonts w:asciiTheme="minorHAnsi" w:hAnsiTheme="minorHAnsi" w:cstheme="minorHAnsi"/>
        </w:rPr>
      </w:pPr>
    </w:p>
    <w:p w14:paraId="162A04D4" w14:textId="6507FB07" w:rsidR="00E66E6C" w:rsidRDefault="00E66E6C">
      <w:pPr>
        <w:suppressAutoHyphens w:val="0"/>
        <w:spacing w:after="0" w:line="240" w:lineRule="auto"/>
        <w:rPr>
          <w:rFonts w:asciiTheme="minorHAnsi" w:hAnsiTheme="minorHAnsi" w:cstheme="minorHAnsi"/>
        </w:rPr>
      </w:pPr>
      <w:r>
        <w:rPr>
          <w:rFonts w:asciiTheme="minorHAnsi" w:hAnsiTheme="minorHAnsi" w:cstheme="minorHAnsi"/>
        </w:rPr>
        <w:br w:type="page"/>
      </w:r>
    </w:p>
    <w:p w14:paraId="7E36165A" w14:textId="074444B1" w:rsidR="00E66E6C" w:rsidRDefault="00E66E6C" w:rsidP="00E66E6C">
      <w:pPr>
        <w:jc w:val="center"/>
        <w:rPr>
          <w:rFonts w:asciiTheme="minorHAnsi" w:hAnsiTheme="minorHAnsi" w:cstheme="minorHAnsi"/>
          <w:b/>
          <w:bCs/>
          <w:sz w:val="28"/>
          <w:szCs w:val="28"/>
        </w:rPr>
      </w:pPr>
      <w:r w:rsidRPr="00E66E6C">
        <w:rPr>
          <w:rFonts w:asciiTheme="minorHAnsi" w:hAnsiTheme="minorHAnsi" w:cstheme="minorHAnsi"/>
          <w:b/>
          <w:bCs/>
          <w:sz w:val="28"/>
          <w:szCs w:val="28"/>
        </w:rPr>
        <w:lastRenderedPageBreak/>
        <w:t>TUGAS MANDIRI</w:t>
      </w:r>
    </w:p>
    <w:p w14:paraId="610BDC51" w14:textId="35DFE14E" w:rsidR="00E66E6C" w:rsidRDefault="0059102E" w:rsidP="00E66E6C">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68D34719" wp14:editId="60956A37">
            <wp:extent cx="4622033" cy="2895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626620" cy="2898474"/>
                    </a:xfrm>
                    <a:prstGeom prst="rect">
                      <a:avLst/>
                    </a:prstGeom>
                  </pic:spPr>
                </pic:pic>
              </a:graphicData>
            </a:graphic>
          </wp:inline>
        </w:drawing>
      </w:r>
    </w:p>
    <w:p w14:paraId="6B345EA5" w14:textId="531FC385" w:rsidR="00E66E6C" w:rsidRDefault="00E66E6C" w:rsidP="00E66E6C">
      <w:pPr>
        <w:jc w:val="center"/>
        <w:rPr>
          <w:rFonts w:asciiTheme="minorHAnsi" w:hAnsiTheme="minorHAnsi" w:cstheme="minorHAnsi"/>
          <w:b/>
          <w:bCs/>
          <w:sz w:val="28"/>
          <w:szCs w:val="28"/>
        </w:rPr>
      </w:pPr>
    </w:p>
    <w:p w14:paraId="0B995D76" w14:textId="1DB5955D" w:rsidR="00E66E6C" w:rsidRPr="00E66E6C" w:rsidRDefault="00E66E6C" w:rsidP="00E66E6C">
      <w:pPr>
        <w:rPr>
          <w:rFonts w:asciiTheme="minorHAnsi" w:hAnsiTheme="minorHAnsi" w:cstheme="minorHAnsi"/>
          <w:sz w:val="24"/>
          <w:szCs w:val="24"/>
        </w:rPr>
      </w:pPr>
      <w:r w:rsidRPr="00E66E6C">
        <w:rPr>
          <w:rFonts w:asciiTheme="minorHAnsi" w:hAnsiTheme="minorHAnsi" w:cstheme="minorHAnsi"/>
          <w:sz w:val="24"/>
          <w:szCs w:val="24"/>
        </w:rPr>
        <w:t xml:space="preserve">Buatlah layout web untuk personal home page kamu </w:t>
      </w:r>
      <w:r>
        <w:rPr>
          <w:rFonts w:asciiTheme="minorHAnsi" w:hAnsiTheme="minorHAnsi" w:cstheme="minorHAnsi"/>
          <w:sz w:val="24"/>
          <w:szCs w:val="24"/>
        </w:rPr>
        <w:t xml:space="preserve">(seperti tampak gambar di atas) </w:t>
      </w:r>
      <w:r w:rsidRPr="00E66E6C">
        <w:rPr>
          <w:rFonts w:asciiTheme="minorHAnsi" w:hAnsiTheme="minorHAnsi" w:cstheme="minorHAnsi"/>
          <w:sz w:val="24"/>
          <w:szCs w:val="24"/>
        </w:rPr>
        <w:t>dengan ketentuan sebagai berikut:</w:t>
      </w:r>
    </w:p>
    <w:p w14:paraId="15A33E4D" w14:textId="77777777" w:rsidR="00E66E6C" w:rsidRPr="00E66E6C" w:rsidRDefault="00E66E6C" w:rsidP="00E66E6C">
      <w:pPr>
        <w:pStyle w:val="ListParagraph"/>
        <w:numPr>
          <w:ilvl w:val="0"/>
          <w:numId w:val="17"/>
        </w:numPr>
        <w:rPr>
          <w:rFonts w:asciiTheme="minorHAnsi" w:hAnsiTheme="minorHAnsi" w:cstheme="minorHAnsi"/>
          <w:sz w:val="24"/>
          <w:szCs w:val="24"/>
        </w:rPr>
      </w:pPr>
      <w:r w:rsidRPr="00E66E6C">
        <w:rPr>
          <w:rFonts w:asciiTheme="minorHAnsi" w:hAnsiTheme="minorHAnsi" w:cstheme="minorHAnsi"/>
          <w:sz w:val="24"/>
          <w:szCs w:val="24"/>
        </w:rPr>
        <w:t>Gunakan konsep frame HTML</w:t>
      </w:r>
    </w:p>
    <w:p w14:paraId="3299DFEC" w14:textId="77777777" w:rsidR="00E66E6C" w:rsidRPr="00E66E6C" w:rsidRDefault="00E66E6C" w:rsidP="00E66E6C">
      <w:pPr>
        <w:pStyle w:val="ListParagraph"/>
        <w:numPr>
          <w:ilvl w:val="0"/>
          <w:numId w:val="17"/>
        </w:numPr>
        <w:rPr>
          <w:rFonts w:asciiTheme="minorHAnsi" w:hAnsiTheme="minorHAnsi" w:cstheme="minorHAnsi"/>
          <w:sz w:val="24"/>
          <w:szCs w:val="24"/>
        </w:rPr>
      </w:pPr>
      <w:r w:rsidRPr="00E66E6C">
        <w:rPr>
          <w:rFonts w:asciiTheme="minorHAnsi" w:hAnsiTheme="minorHAnsi" w:cstheme="minorHAnsi"/>
          <w:sz w:val="24"/>
          <w:szCs w:val="24"/>
        </w:rPr>
        <w:t>Gunakan konsep hyperlink:</w:t>
      </w:r>
    </w:p>
    <w:p w14:paraId="3088835D" w14:textId="7F4C25F0" w:rsidR="0059102E" w:rsidRDefault="0059102E" w:rsidP="00E66E6C">
      <w:pPr>
        <w:pStyle w:val="ListParagraph"/>
        <w:numPr>
          <w:ilvl w:val="0"/>
          <w:numId w:val="18"/>
        </w:numPr>
        <w:ind w:left="1134"/>
        <w:rPr>
          <w:rFonts w:asciiTheme="minorHAnsi" w:hAnsiTheme="minorHAnsi" w:cstheme="minorHAnsi"/>
          <w:sz w:val="24"/>
          <w:szCs w:val="24"/>
        </w:rPr>
      </w:pPr>
      <w:r>
        <w:rPr>
          <w:rFonts w:asciiTheme="minorHAnsi" w:hAnsiTheme="minorHAnsi" w:cstheme="minorHAnsi"/>
          <w:sz w:val="24"/>
          <w:szCs w:val="24"/>
        </w:rPr>
        <w:t>Area Header untuk banner web berbentuk gambar</w:t>
      </w:r>
    </w:p>
    <w:p w14:paraId="0464C4C5" w14:textId="1579925D" w:rsidR="0059102E" w:rsidRDefault="0059102E" w:rsidP="0059102E">
      <w:pPr>
        <w:pStyle w:val="ListParagraph"/>
        <w:numPr>
          <w:ilvl w:val="0"/>
          <w:numId w:val="18"/>
        </w:numPr>
        <w:ind w:left="1134"/>
        <w:rPr>
          <w:rFonts w:asciiTheme="minorHAnsi" w:hAnsiTheme="minorHAnsi" w:cstheme="minorHAnsi"/>
          <w:sz w:val="24"/>
          <w:szCs w:val="24"/>
        </w:rPr>
      </w:pPr>
      <w:r>
        <w:rPr>
          <w:rFonts w:asciiTheme="minorHAnsi" w:hAnsiTheme="minorHAnsi" w:cstheme="minorHAnsi"/>
          <w:sz w:val="24"/>
          <w:szCs w:val="24"/>
        </w:rPr>
        <w:t xml:space="preserve">Area Menu untuk menu utama (home, </w:t>
      </w:r>
      <w:r>
        <w:rPr>
          <w:rFonts w:asciiTheme="minorHAnsi" w:hAnsiTheme="minorHAnsi" w:cstheme="minorHAnsi"/>
          <w:sz w:val="24"/>
          <w:szCs w:val="24"/>
        </w:rPr>
        <w:t xml:space="preserve">tutorial </w:t>
      </w:r>
      <w:r w:rsidR="002F2638">
        <w:rPr>
          <w:rFonts w:asciiTheme="minorHAnsi" w:hAnsiTheme="minorHAnsi" w:cstheme="minorHAnsi"/>
          <w:sz w:val="24"/>
          <w:szCs w:val="24"/>
        </w:rPr>
        <w:t>programming</w:t>
      </w:r>
      <w:r>
        <w:rPr>
          <w:rFonts w:asciiTheme="minorHAnsi" w:hAnsiTheme="minorHAnsi" w:cstheme="minorHAnsi"/>
          <w:sz w:val="24"/>
          <w:szCs w:val="24"/>
        </w:rPr>
        <w:t xml:space="preserve">, </w:t>
      </w:r>
      <w:r w:rsidR="002F2638">
        <w:rPr>
          <w:rFonts w:asciiTheme="minorHAnsi" w:hAnsiTheme="minorHAnsi" w:cstheme="minorHAnsi"/>
          <w:sz w:val="24"/>
          <w:szCs w:val="24"/>
        </w:rPr>
        <w:t>tutorial database</w:t>
      </w:r>
      <w:r>
        <w:rPr>
          <w:rFonts w:asciiTheme="minorHAnsi" w:hAnsiTheme="minorHAnsi" w:cstheme="minorHAnsi"/>
          <w:sz w:val="24"/>
          <w:szCs w:val="24"/>
        </w:rPr>
        <w:t>)</w:t>
      </w:r>
    </w:p>
    <w:p w14:paraId="23576FC4" w14:textId="297ED2DE" w:rsidR="00A272DB" w:rsidRDefault="00A272DB" w:rsidP="00A272DB">
      <w:pPr>
        <w:pStyle w:val="ListParagraph"/>
        <w:ind w:left="1134"/>
        <w:rPr>
          <w:rFonts w:asciiTheme="minorHAnsi" w:hAnsiTheme="minorHAnsi" w:cstheme="minorHAnsi"/>
          <w:sz w:val="24"/>
          <w:szCs w:val="24"/>
        </w:rPr>
      </w:pPr>
      <w:r>
        <w:rPr>
          <w:rFonts w:asciiTheme="minorHAnsi" w:hAnsiTheme="minorHAnsi" w:cstheme="minorHAnsi"/>
          <w:sz w:val="24"/>
          <w:szCs w:val="24"/>
        </w:rPr>
        <w:t>Boleh menggunakan free navigasi (</w:t>
      </w:r>
      <w:hyperlink r:id="rId8" w:history="1">
        <w:r w:rsidRPr="00802C88">
          <w:rPr>
            <w:rStyle w:val="Hyperlink"/>
            <w:rFonts w:asciiTheme="minorHAnsi" w:hAnsiTheme="minorHAnsi" w:cstheme="minorHAnsi"/>
            <w:sz w:val="24"/>
            <w:szCs w:val="24"/>
          </w:rPr>
          <w:t>https://designseer.com/jquery-navigation-plugins-menus</w:t>
        </w:r>
      </w:hyperlink>
      <w:r>
        <w:rPr>
          <w:rFonts w:asciiTheme="minorHAnsi" w:hAnsiTheme="minorHAnsi" w:cstheme="minorHAnsi"/>
          <w:sz w:val="24"/>
          <w:szCs w:val="24"/>
        </w:rPr>
        <w:t>)</w:t>
      </w:r>
    </w:p>
    <w:p w14:paraId="27585FED" w14:textId="14EF44F3" w:rsidR="0059102E" w:rsidRDefault="0059102E" w:rsidP="00E66E6C">
      <w:pPr>
        <w:pStyle w:val="ListParagraph"/>
        <w:numPr>
          <w:ilvl w:val="0"/>
          <w:numId w:val="18"/>
        </w:numPr>
        <w:ind w:left="1134"/>
        <w:rPr>
          <w:rFonts w:asciiTheme="minorHAnsi" w:hAnsiTheme="minorHAnsi" w:cstheme="minorHAnsi"/>
          <w:sz w:val="24"/>
          <w:szCs w:val="24"/>
        </w:rPr>
      </w:pPr>
      <w:r>
        <w:rPr>
          <w:rFonts w:asciiTheme="minorHAnsi" w:hAnsiTheme="minorHAnsi" w:cstheme="minorHAnsi"/>
          <w:sz w:val="24"/>
          <w:szCs w:val="24"/>
        </w:rPr>
        <w:t>Area Content untuk hyperlink intermal:</w:t>
      </w:r>
    </w:p>
    <w:p w14:paraId="5430334E" w14:textId="35FF761B" w:rsidR="00E66E6C" w:rsidRDefault="0059102E" w:rsidP="0059102E">
      <w:pPr>
        <w:pStyle w:val="ListParagraph"/>
        <w:numPr>
          <w:ilvl w:val="1"/>
          <w:numId w:val="18"/>
        </w:numPr>
        <w:rPr>
          <w:rFonts w:asciiTheme="minorHAnsi" w:hAnsiTheme="minorHAnsi" w:cstheme="minorHAnsi"/>
          <w:sz w:val="24"/>
          <w:szCs w:val="24"/>
        </w:rPr>
      </w:pPr>
      <w:r>
        <w:rPr>
          <w:rFonts w:asciiTheme="minorHAnsi" w:hAnsiTheme="minorHAnsi" w:cstheme="minorHAnsi"/>
          <w:sz w:val="24"/>
          <w:szCs w:val="24"/>
        </w:rPr>
        <w:t>Halaman home</w:t>
      </w:r>
      <w:r w:rsidR="00E66E6C" w:rsidRPr="00E66E6C">
        <w:rPr>
          <w:rFonts w:asciiTheme="minorHAnsi" w:hAnsiTheme="minorHAnsi" w:cstheme="minorHAnsi"/>
          <w:sz w:val="24"/>
          <w:szCs w:val="24"/>
        </w:rPr>
        <w:t xml:space="preserve"> berbentuk paragraf dan list</w:t>
      </w:r>
      <w:r>
        <w:rPr>
          <w:rFonts w:asciiTheme="minorHAnsi" w:hAnsiTheme="minorHAnsi" w:cstheme="minorHAnsi"/>
          <w:sz w:val="24"/>
          <w:szCs w:val="24"/>
        </w:rPr>
        <w:t xml:space="preserve"> (gunakan link dengan tujuan paragraf tertentu)</w:t>
      </w:r>
    </w:p>
    <w:p w14:paraId="2462C55F" w14:textId="2B1F0B00" w:rsidR="002F2638" w:rsidRDefault="002F2638" w:rsidP="0059102E">
      <w:pPr>
        <w:pStyle w:val="ListParagraph"/>
        <w:numPr>
          <w:ilvl w:val="1"/>
          <w:numId w:val="18"/>
        </w:numPr>
        <w:rPr>
          <w:rFonts w:asciiTheme="minorHAnsi" w:hAnsiTheme="minorHAnsi" w:cstheme="minorHAnsi"/>
          <w:sz w:val="24"/>
          <w:szCs w:val="24"/>
        </w:rPr>
      </w:pPr>
      <w:r>
        <w:rPr>
          <w:rFonts w:asciiTheme="minorHAnsi" w:hAnsiTheme="minorHAnsi" w:cstheme="minorHAnsi"/>
          <w:sz w:val="24"/>
          <w:szCs w:val="24"/>
        </w:rPr>
        <w:t xml:space="preserve">Halaman tutorial programming berisi iframe 2 buah video tutorial programming (bisa diambil dari kanal youtube </w:t>
      </w:r>
      <w:r w:rsidRPr="002F2638">
        <w:rPr>
          <w:rFonts w:asciiTheme="minorHAnsi" w:hAnsiTheme="minorHAnsi" w:cstheme="minorHAnsi"/>
          <w:b/>
          <w:bCs/>
          <w:sz w:val="24"/>
          <w:szCs w:val="24"/>
        </w:rPr>
        <w:t>Nasrul Tutorial</w:t>
      </w:r>
      <w:r>
        <w:rPr>
          <w:rFonts w:asciiTheme="minorHAnsi" w:hAnsiTheme="minorHAnsi" w:cstheme="minorHAnsi"/>
          <w:sz w:val="24"/>
          <w:szCs w:val="24"/>
        </w:rPr>
        <w:t xml:space="preserve">: </w:t>
      </w:r>
      <w:hyperlink r:id="rId9" w:history="1">
        <w:r w:rsidRPr="00802C88">
          <w:rPr>
            <w:rStyle w:val="Hyperlink"/>
            <w:rFonts w:asciiTheme="minorHAnsi" w:hAnsiTheme="minorHAnsi" w:cstheme="minorHAnsi"/>
            <w:sz w:val="24"/>
            <w:szCs w:val="24"/>
          </w:rPr>
          <w:t>https://www.youtube.com/channel/UC6QD1g8yLuUgPntuV74V5gg/playlists</w:t>
        </w:r>
      </w:hyperlink>
      <w:r>
        <w:rPr>
          <w:rFonts w:asciiTheme="minorHAnsi" w:hAnsiTheme="minorHAnsi" w:cstheme="minorHAnsi"/>
          <w:sz w:val="24"/>
          <w:szCs w:val="24"/>
        </w:rPr>
        <w:t>)</w:t>
      </w:r>
    </w:p>
    <w:p w14:paraId="40CFF896" w14:textId="234BC0A9" w:rsidR="002F2638" w:rsidRPr="002F2638" w:rsidRDefault="002F2638" w:rsidP="002F2638">
      <w:pPr>
        <w:pStyle w:val="ListParagraph"/>
        <w:numPr>
          <w:ilvl w:val="1"/>
          <w:numId w:val="18"/>
        </w:numPr>
        <w:rPr>
          <w:rFonts w:asciiTheme="minorHAnsi" w:hAnsiTheme="minorHAnsi" w:cstheme="minorHAnsi"/>
          <w:sz w:val="24"/>
          <w:szCs w:val="24"/>
        </w:rPr>
      </w:pPr>
      <w:r>
        <w:rPr>
          <w:rFonts w:asciiTheme="minorHAnsi" w:hAnsiTheme="minorHAnsi" w:cstheme="minorHAnsi"/>
          <w:sz w:val="24"/>
          <w:szCs w:val="24"/>
        </w:rPr>
        <w:lastRenderedPageBreak/>
        <w:t xml:space="preserve">Halaman tutorial </w:t>
      </w:r>
      <w:r>
        <w:rPr>
          <w:rFonts w:asciiTheme="minorHAnsi" w:hAnsiTheme="minorHAnsi" w:cstheme="minorHAnsi"/>
          <w:sz w:val="24"/>
          <w:szCs w:val="24"/>
        </w:rPr>
        <w:t>database</w:t>
      </w:r>
      <w:r>
        <w:rPr>
          <w:rFonts w:asciiTheme="minorHAnsi" w:hAnsiTheme="minorHAnsi" w:cstheme="minorHAnsi"/>
          <w:sz w:val="24"/>
          <w:szCs w:val="24"/>
        </w:rPr>
        <w:t xml:space="preserve"> berisi iframe 2 buah video tutorial </w:t>
      </w:r>
      <w:r>
        <w:rPr>
          <w:rFonts w:asciiTheme="minorHAnsi" w:hAnsiTheme="minorHAnsi" w:cstheme="minorHAnsi"/>
          <w:sz w:val="24"/>
          <w:szCs w:val="24"/>
        </w:rPr>
        <w:t>database</w:t>
      </w:r>
      <w:r>
        <w:rPr>
          <w:rFonts w:asciiTheme="minorHAnsi" w:hAnsiTheme="minorHAnsi" w:cstheme="minorHAnsi"/>
          <w:sz w:val="24"/>
          <w:szCs w:val="24"/>
        </w:rPr>
        <w:t xml:space="preserve"> (bisa diambil dari kanal youtube </w:t>
      </w:r>
      <w:r w:rsidRPr="002F2638">
        <w:rPr>
          <w:rFonts w:asciiTheme="minorHAnsi" w:hAnsiTheme="minorHAnsi" w:cstheme="minorHAnsi"/>
          <w:b/>
          <w:bCs/>
          <w:sz w:val="24"/>
          <w:szCs w:val="24"/>
        </w:rPr>
        <w:t>Nasrul Tutorial</w:t>
      </w:r>
      <w:r>
        <w:rPr>
          <w:rFonts w:asciiTheme="minorHAnsi" w:hAnsiTheme="minorHAnsi" w:cstheme="minorHAnsi"/>
          <w:sz w:val="24"/>
          <w:szCs w:val="24"/>
        </w:rPr>
        <w:t xml:space="preserve">: </w:t>
      </w:r>
      <w:hyperlink r:id="rId10" w:history="1">
        <w:r w:rsidRPr="00802C88">
          <w:rPr>
            <w:rStyle w:val="Hyperlink"/>
            <w:rFonts w:asciiTheme="minorHAnsi" w:hAnsiTheme="minorHAnsi" w:cstheme="minorHAnsi"/>
            <w:sz w:val="24"/>
            <w:szCs w:val="24"/>
          </w:rPr>
          <w:t>https://www.youtube.com/channel/UC6QD1g8yLuUgPntuV74V5gg/playlists</w:t>
        </w:r>
      </w:hyperlink>
      <w:r>
        <w:rPr>
          <w:rFonts w:asciiTheme="minorHAnsi" w:hAnsiTheme="minorHAnsi" w:cstheme="minorHAnsi"/>
          <w:sz w:val="24"/>
          <w:szCs w:val="24"/>
        </w:rPr>
        <w:t>)</w:t>
      </w:r>
    </w:p>
    <w:p w14:paraId="645A45CF" w14:textId="009F0294" w:rsidR="00761BAC" w:rsidRDefault="00761BAC" w:rsidP="00E66E6C">
      <w:pPr>
        <w:pStyle w:val="ListParagraph"/>
        <w:numPr>
          <w:ilvl w:val="0"/>
          <w:numId w:val="18"/>
        </w:numPr>
        <w:ind w:left="1134"/>
        <w:rPr>
          <w:rFonts w:asciiTheme="minorHAnsi" w:hAnsiTheme="minorHAnsi" w:cstheme="minorHAnsi"/>
          <w:sz w:val="24"/>
          <w:szCs w:val="24"/>
        </w:rPr>
      </w:pPr>
      <w:r>
        <w:rPr>
          <w:rFonts w:asciiTheme="minorHAnsi" w:hAnsiTheme="minorHAnsi" w:cstheme="minorHAnsi"/>
          <w:sz w:val="24"/>
          <w:szCs w:val="24"/>
        </w:rPr>
        <w:t>Area Sidebar untuk link eksternal</w:t>
      </w:r>
    </w:p>
    <w:p w14:paraId="6F328908" w14:textId="70E1A4EA" w:rsidR="0059102E" w:rsidRDefault="0059102E" w:rsidP="00E66E6C">
      <w:pPr>
        <w:pStyle w:val="ListParagraph"/>
        <w:numPr>
          <w:ilvl w:val="0"/>
          <w:numId w:val="18"/>
        </w:numPr>
        <w:ind w:left="1134"/>
        <w:rPr>
          <w:rFonts w:asciiTheme="minorHAnsi" w:hAnsiTheme="minorHAnsi" w:cstheme="minorHAnsi"/>
          <w:sz w:val="24"/>
          <w:szCs w:val="24"/>
        </w:rPr>
      </w:pPr>
      <w:r>
        <w:rPr>
          <w:rFonts w:asciiTheme="minorHAnsi" w:hAnsiTheme="minorHAnsi" w:cstheme="minorHAnsi"/>
          <w:sz w:val="24"/>
          <w:szCs w:val="24"/>
        </w:rPr>
        <w:t>Area Footer untuk informasi pembuatan webiste</w:t>
      </w:r>
    </w:p>
    <w:p w14:paraId="09442BE1" w14:textId="77777777" w:rsidR="00761BAC" w:rsidRPr="00761BAC" w:rsidRDefault="00761BAC" w:rsidP="00761BAC">
      <w:pPr>
        <w:rPr>
          <w:rFonts w:asciiTheme="minorHAnsi" w:hAnsiTheme="minorHAnsi" w:cstheme="minorHAnsi"/>
          <w:sz w:val="24"/>
          <w:szCs w:val="24"/>
        </w:rPr>
      </w:pPr>
    </w:p>
    <w:p w14:paraId="6D30C92B" w14:textId="470F5349" w:rsidR="00E66E6C" w:rsidRPr="00E66E6C" w:rsidRDefault="00E66E6C" w:rsidP="00E66E6C">
      <w:pPr>
        <w:rPr>
          <w:rFonts w:asciiTheme="minorHAnsi" w:hAnsiTheme="minorHAnsi" w:cstheme="minorHAnsi"/>
          <w:sz w:val="24"/>
          <w:szCs w:val="24"/>
        </w:rPr>
      </w:pPr>
      <w:r w:rsidRPr="00E66E6C">
        <w:rPr>
          <w:rFonts w:asciiTheme="minorHAnsi" w:hAnsiTheme="minorHAnsi" w:cstheme="minorHAnsi"/>
          <w:sz w:val="24"/>
          <w:szCs w:val="24"/>
        </w:rPr>
        <w:t xml:space="preserve">Simpan </w:t>
      </w:r>
      <w:r w:rsidR="00135B32">
        <w:rPr>
          <w:rFonts w:asciiTheme="minorHAnsi" w:hAnsiTheme="minorHAnsi" w:cstheme="minorHAnsi"/>
          <w:sz w:val="24"/>
          <w:szCs w:val="24"/>
        </w:rPr>
        <w:t>kumpulan</w:t>
      </w:r>
      <w:r w:rsidRPr="00E66E6C">
        <w:rPr>
          <w:rFonts w:asciiTheme="minorHAnsi" w:hAnsiTheme="minorHAnsi" w:cstheme="minorHAnsi"/>
          <w:sz w:val="24"/>
          <w:szCs w:val="24"/>
        </w:rPr>
        <w:t xml:space="preserve"> file</w:t>
      </w:r>
      <w:r w:rsidR="00135B32">
        <w:rPr>
          <w:rFonts w:asciiTheme="minorHAnsi" w:hAnsiTheme="minorHAnsi" w:cstheme="minorHAnsi"/>
          <w:sz w:val="24"/>
          <w:szCs w:val="24"/>
        </w:rPr>
        <w:t xml:space="preserve"> tugas </w:t>
      </w:r>
      <w:r w:rsidR="0064040C">
        <w:rPr>
          <w:rFonts w:asciiTheme="minorHAnsi" w:hAnsiTheme="minorHAnsi" w:cstheme="minorHAnsi"/>
          <w:sz w:val="24"/>
          <w:szCs w:val="24"/>
        </w:rPr>
        <w:t xml:space="preserve">dalam satu folder, lalu dizip simpan nama file </w:t>
      </w:r>
      <w:r w:rsidR="00135B32">
        <w:rPr>
          <w:rFonts w:asciiTheme="minorHAnsi" w:hAnsiTheme="minorHAnsi" w:cstheme="minorHAnsi"/>
          <w:sz w:val="24"/>
          <w:szCs w:val="24"/>
        </w:rPr>
        <w:t>dengan format</w:t>
      </w:r>
      <w:r w:rsidRPr="00E66E6C">
        <w:rPr>
          <w:rFonts w:asciiTheme="minorHAnsi" w:hAnsiTheme="minorHAnsi" w:cstheme="minorHAnsi"/>
          <w:sz w:val="24"/>
          <w:szCs w:val="24"/>
        </w:rPr>
        <w:t xml:space="preserve">: </w:t>
      </w:r>
      <w:r w:rsidRPr="00A272DB">
        <w:rPr>
          <w:rFonts w:asciiTheme="minorHAnsi" w:hAnsiTheme="minorHAnsi" w:cstheme="minorHAnsi"/>
          <w:b/>
          <w:bCs/>
          <w:sz w:val="24"/>
          <w:szCs w:val="24"/>
        </w:rPr>
        <w:t>tugas_</w:t>
      </w:r>
      <w:r w:rsidR="00A272DB" w:rsidRPr="00A272DB">
        <w:rPr>
          <w:rFonts w:asciiTheme="minorHAnsi" w:hAnsiTheme="minorHAnsi" w:cstheme="minorHAnsi"/>
          <w:b/>
          <w:bCs/>
          <w:sz w:val="24"/>
          <w:szCs w:val="24"/>
        </w:rPr>
        <w:t>i</w:t>
      </w:r>
      <w:r w:rsidRPr="00A272DB">
        <w:rPr>
          <w:rFonts w:asciiTheme="minorHAnsi" w:hAnsiTheme="minorHAnsi" w:cstheme="minorHAnsi"/>
          <w:b/>
          <w:bCs/>
          <w:sz w:val="24"/>
          <w:szCs w:val="24"/>
        </w:rPr>
        <w:t>frame_kelas_nama_lengkap_asalKampus.</w:t>
      </w:r>
      <w:r w:rsidR="00135B32" w:rsidRPr="00A272DB">
        <w:rPr>
          <w:rFonts w:asciiTheme="minorHAnsi" w:hAnsiTheme="minorHAnsi" w:cstheme="minorHAnsi"/>
          <w:b/>
          <w:bCs/>
          <w:sz w:val="24"/>
          <w:szCs w:val="24"/>
        </w:rPr>
        <w:t>zip</w:t>
      </w:r>
    </w:p>
    <w:p w14:paraId="03A2619F" w14:textId="01553BC1" w:rsidR="00E66E6C" w:rsidRDefault="00E66E6C" w:rsidP="00E66E6C">
      <w:pPr>
        <w:rPr>
          <w:rFonts w:asciiTheme="minorHAnsi" w:hAnsiTheme="minorHAnsi" w:cstheme="minorHAnsi"/>
          <w:b/>
          <w:bCs/>
          <w:sz w:val="24"/>
          <w:szCs w:val="24"/>
        </w:rPr>
      </w:pPr>
      <w:r w:rsidRPr="00E66E6C">
        <w:rPr>
          <w:rFonts w:asciiTheme="minorHAnsi" w:hAnsiTheme="minorHAnsi" w:cstheme="minorHAnsi"/>
          <w:sz w:val="24"/>
          <w:szCs w:val="24"/>
        </w:rPr>
        <w:t xml:space="preserve">Contoh: </w:t>
      </w:r>
      <w:r w:rsidRPr="00E66E6C">
        <w:rPr>
          <w:rFonts w:asciiTheme="minorHAnsi" w:hAnsiTheme="minorHAnsi" w:cstheme="minorHAnsi"/>
          <w:b/>
          <w:bCs/>
          <w:sz w:val="24"/>
          <w:szCs w:val="24"/>
        </w:rPr>
        <w:t>tugas_</w:t>
      </w:r>
      <w:r w:rsidR="00162E7D">
        <w:rPr>
          <w:rFonts w:asciiTheme="minorHAnsi" w:hAnsiTheme="minorHAnsi" w:cstheme="minorHAnsi"/>
          <w:b/>
          <w:bCs/>
          <w:sz w:val="24"/>
          <w:szCs w:val="24"/>
        </w:rPr>
        <w:t>i</w:t>
      </w:r>
      <w:r w:rsidRPr="00E66E6C">
        <w:rPr>
          <w:rFonts w:asciiTheme="minorHAnsi" w:hAnsiTheme="minorHAnsi" w:cstheme="minorHAnsi"/>
          <w:b/>
          <w:bCs/>
          <w:sz w:val="24"/>
          <w:szCs w:val="24"/>
        </w:rPr>
        <w:t>frame_1</w:t>
      </w:r>
      <w:r w:rsidR="00A272DB">
        <w:rPr>
          <w:rFonts w:asciiTheme="minorHAnsi" w:hAnsiTheme="minorHAnsi" w:cstheme="minorHAnsi"/>
          <w:b/>
          <w:bCs/>
          <w:sz w:val="24"/>
          <w:szCs w:val="24"/>
        </w:rPr>
        <w:t>B</w:t>
      </w:r>
      <w:r w:rsidRPr="00E66E6C">
        <w:rPr>
          <w:rFonts w:asciiTheme="minorHAnsi" w:hAnsiTheme="minorHAnsi" w:cstheme="minorHAnsi"/>
          <w:b/>
          <w:bCs/>
          <w:sz w:val="24"/>
          <w:szCs w:val="24"/>
        </w:rPr>
        <w:t>_Budi_Santoso_</w:t>
      </w:r>
      <w:r w:rsidR="00A272DB">
        <w:rPr>
          <w:rFonts w:asciiTheme="minorHAnsi" w:hAnsiTheme="minorHAnsi" w:cstheme="minorHAnsi"/>
          <w:b/>
          <w:bCs/>
          <w:sz w:val="24"/>
          <w:szCs w:val="24"/>
        </w:rPr>
        <w:t>STTTelkom</w:t>
      </w:r>
      <w:r w:rsidRPr="00E66E6C">
        <w:rPr>
          <w:rFonts w:asciiTheme="minorHAnsi" w:hAnsiTheme="minorHAnsi" w:cstheme="minorHAnsi"/>
          <w:b/>
          <w:bCs/>
          <w:sz w:val="24"/>
          <w:szCs w:val="24"/>
        </w:rPr>
        <w:t>.</w:t>
      </w:r>
      <w:r w:rsidR="00135B32">
        <w:rPr>
          <w:rFonts w:asciiTheme="minorHAnsi" w:hAnsiTheme="minorHAnsi" w:cstheme="minorHAnsi"/>
          <w:b/>
          <w:bCs/>
          <w:sz w:val="24"/>
          <w:szCs w:val="24"/>
        </w:rPr>
        <w:t>zip</w:t>
      </w:r>
    </w:p>
    <w:p w14:paraId="1140309C" w14:textId="2EA47119" w:rsidR="00E66E6C" w:rsidRPr="00E66E6C" w:rsidRDefault="00E66E6C" w:rsidP="00E66E6C">
      <w:pPr>
        <w:rPr>
          <w:rFonts w:asciiTheme="minorHAnsi" w:hAnsiTheme="minorHAnsi" w:cstheme="minorHAnsi"/>
          <w:sz w:val="24"/>
          <w:szCs w:val="24"/>
        </w:rPr>
      </w:pPr>
      <w:r w:rsidRPr="00E66E6C">
        <w:rPr>
          <w:rFonts w:asciiTheme="minorHAnsi" w:hAnsiTheme="minorHAnsi" w:cstheme="minorHAnsi"/>
          <w:sz w:val="24"/>
          <w:szCs w:val="24"/>
        </w:rPr>
        <w:t xml:space="preserve">Upload </w:t>
      </w:r>
      <w:r w:rsidR="00370695">
        <w:rPr>
          <w:rFonts w:asciiTheme="minorHAnsi" w:hAnsiTheme="minorHAnsi" w:cstheme="minorHAnsi"/>
          <w:sz w:val="24"/>
          <w:szCs w:val="24"/>
        </w:rPr>
        <w:t xml:space="preserve">tugas </w:t>
      </w:r>
      <w:r w:rsidRPr="00E66E6C">
        <w:rPr>
          <w:rFonts w:asciiTheme="minorHAnsi" w:hAnsiTheme="minorHAnsi" w:cstheme="minorHAnsi"/>
          <w:sz w:val="24"/>
          <w:szCs w:val="24"/>
        </w:rPr>
        <w:t>ke LMS pada link tugas masing-masing group</w:t>
      </w:r>
    </w:p>
    <w:p w14:paraId="5B682F1C" w14:textId="2FD1A245" w:rsidR="00E66E6C" w:rsidRPr="00E66E6C" w:rsidRDefault="00E66E6C" w:rsidP="00E66E6C">
      <w:pPr>
        <w:rPr>
          <w:rFonts w:asciiTheme="minorHAnsi" w:hAnsiTheme="minorHAnsi" w:cstheme="minorHAnsi"/>
          <w:sz w:val="24"/>
          <w:szCs w:val="24"/>
        </w:rPr>
      </w:pPr>
      <w:r w:rsidRPr="00E66E6C">
        <w:rPr>
          <w:rFonts w:asciiTheme="minorHAnsi" w:hAnsiTheme="minorHAnsi" w:cstheme="minorHAnsi"/>
          <w:sz w:val="24"/>
          <w:szCs w:val="24"/>
        </w:rPr>
        <w:t xml:space="preserve">Dead Line: </w:t>
      </w:r>
      <w:r w:rsidR="00252774">
        <w:rPr>
          <w:rFonts w:asciiTheme="minorHAnsi" w:hAnsiTheme="minorHAnsi" w:cstheme="minorHAnsi"/>
          <w:b/>
          <w:bCs/>
          <w:sz w:val="24"/>
          <w:szCs w:val="24"/>
        </w:rPr>
        <w:t>Senin</w:t>
      </w:r>
      <w:r w:rsidRPr="00E66E6C">
        <w:rPr>
          <w:rFonts w:asciiTheme="minorHAnsi" w:hAnsiTheme="minorHAnsi" w:cstheme="minorHAnsi"/>
          <w:b/>
          <w:bCs/>
          <w:sz w:val="24"/>
          <w:szCs w:val="24"/>
        </w:rPr>
        <w:t>, 1</w:t>
      </w:r>
      <w:r w:rsidR="00252774">
        <w:rPr>
          <w:rFonts w:asciiTheme="minorHAnsi" w:hAnsiTheme="minorHAnsi" w:cstheme="minorHAnsi"/>
          <w:b/>
          <w:bCs/>
          <w:sz w:val="24"/>
          <w:szCs w:val="24"/>
        </w:rPr>
        <w:t>4</w:t>
      </w:r>
      <w:r w:rsidRPr="00E66E6C">
        <w:rPr>
          <w:rFonts w:asciiTheme="minorHAnsi" w:hAnsiTheme="minorHAnsi" w:cstheme="minorHAnsi"/>
          <w:b/>
          <w:bCs/>
          <w:sz w:val="24"/>
          <w:szCs w:val="24"/>
        </w:rPr>
        <w:t xml:space="preserve"> Februari 2022 Jam 23.59 WIB</w:t>
      </w:r>
    </w:p>
    <w:sectPr w:rsidR="00E66E6C" w:rsidRPr="00E66E6C" w:rsidSect="00FF3439">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440" w:right="1440" w:bottom="2016" w:left="144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99498" w14:textId="77777777" w:rsidR="00FD3551" w:rsidRDefault="00FD3551">
      <w:pPr>
        <w:spacing w:after="0" w:line="240" w:lineRule="auto"/>
      </w:pPr>
      <w:r>
        <w:separator/>
      </w:r>
    </w:p>
  </w:endnote>
  <w:endnote w:type="continuationSeparator" w:id="0">
    <w:p w14:paraId="0AA71C5D" w14:textId="77777777" w:rsidR="00FD3551" w:rsidRDefault="00FD3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Nimbus Sans L">
    <w:altName w:val="Yu Gothic"/>
    <w:charset w:val="80"/>
    <w:family w:val="swiss"/>
    <w:pitch w:val="variable"/>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Courier">
    <w:altName w:val="Courier New"/>
    <w:panose1 w:val="02070409020205020404"/>
    <w:charset w:val="00"/>
    <w:family w:val="moder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7BD7" w14:textId="77777777" w:rsidR="00D6183F" w:rsidRDefault="00D618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C025" w14:textId="3026EFDA" w:rsidR="00F75C78" w:rsidRDefault="00D6183F" w:rsidP="00D6183F">
    <w:pPr>
      <w:pStyle w:val="Footer"/>
      <w:tabs>
        <w:tab w:val="clear" w:pos="9360"/>
        <w:tab w:val="right" w:pos="8931"/>
      </w:tabs>
      <w:jc w:val="center"/>
    </w:pP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t>Created By: Nasrul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6220E" w14:textId="77777777" w:rsidR="00D6183F" w:rsidRDefault="00D618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CDF83" w14:textId="77777777" w:rsidR="00FD3551" w:rsidRDefault="00FD3551">
      <w:pPr>
        <w:spacing w:after="0" w:line="240" w:lineRule="auto"/>
      </w:pPr>
      <w:r>
        <w:separator/>
      </w:r>
    </w:p>
  </w:footnote>
  <w:footnote w:type="continuationSeparator" w:id="0">
    <w:p w14:paraId="4E62476B" w14:textId="77777777" w:rsidR="00FD3551" w:rsidRDefault="00FD3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D010E" w14:textId="77777777" w:rsidR="00D6183F" w:rsidRDefault="00D618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96" w:type="dxa"/>
      <w:tblLayout w:type="fixed"/>
      <w:tblCellMar>
        <w:top w:w="72" w:type="dxa"/>
        <w:left w:w="115" w:type="dxa"/>
        <w:bottom w:w="72" w:type="dxa"/>
        <w:right w:w="115" w:type="dxa"/>
      </w:tblCellMar>
      <w:tblLook w:val="0000" w:firstRow="0" w:lastRow="0" w:firstColumn="0" w:lastColumn="0" w:noHBand="0" w:noVBand="0"/>
    </w:tblPr>
    <w:tblGrid>
      <w:gridCol w:w="6946"/>
      <w:gridCol w:w="2650"/>
    </w:tblGrid>
    <w:tr w:rsidR="00421484" w14:paraId="364C470E" w14:textId="77777777" w:rsidTr="00D6183F">
      <w:trPr>
        <w:trHeight w:val="288"/>
        <w:hidden/>
      </w:trPr>
      <w:tc>
        <w:tcPr>
          <w:tcW w:w="6946" w:type="dxa"/>
          <w:tcBorders>
            <w:bottom w:val="single" w:sz="8" w:space="0" w:color="808080"/>
          </w:tcBorders>
        </w:tcPr>
        <w:p w14:paraId="1C2094A8" w14:textId="1D06F260" w:rsidR="00421484" w:rsidRDefault="00421484">
          <w:pPr>
            <w:pStyle w:val="Header"/>
            <w:snapToGrid w:val="0"/>
            <w:jc w:val="right"/>
            <w:rPr>
              <w:rFonts w:ascii="Calibri" w:eastAsia="Times New Roman" w:hAnsi="Calibri"/>
              <w:vanish/>
              <w:sz w:val="36"/>
              <w:szCs w:val="36"/>
              <w:shd w:val="clear" w:color="auto" w:fill="FFFF00"/>
            </w:rPr>
          </w:pPr>
          <w:r>
            <w:rPr>
              <w:rFonts w:ascii="Calibri" w:eastAsia="Times New Roman" w:hAnsi="Calibri"/>
              <w:vanish/>
              <w:sz w:val="36"/>
              <w:szCs w:val="36"/>
              <w:shd w:val="clear" w:color="auto" w:fill="FFFF00"/>
            </w:rPr>
            <w:t>&lt;W</w:t>
          </w:r>
          <w:r w:rsidR="00D6183F">
            <w:rPr>
              <w:rFonts w:ascii="Calibri" w:eastAsia="Times New Roman" w:hAnsi="Calibri"/>
              <w:sz w:val="36"/>
              <w:szCs w:val="36"/>
            </w:rPr>
            <w:t>w</w:t>
          </w:r>
          <w:r>
            <w:rPr>
              <w:rFonts w:ascii="Calibri" w:eastAsia="Times New Roman" w:hAnsi="Calibri"/>
              <w:sz w:val="36"/>
              <w:szCs w:val="36"/>
            </w:rPr>
            <w:t>orkshop</w:t>
          </w:r>
          <w:r w:rsidR="00D6183F">
            <w:rPr>
              <w:rFonts w:ascii="Calibri" w:eastAsia="Times New Roman" w:hAnsi="Calibri"/>
              <w:sz w:val="36"/>
              <w:szCs w:val="36"/>
            </w:rPr>
            <w:t xml:space="preserve"> HTML</w:t>
          </w:r>
          <w:r>
            <w:rPr>
              <w:rFonts w:ascii="Calibri" w:eastAsia="Times New Roman" w:hAnsi="Calibri"/>
              <w:vanish/>
              <w:sz w:val="36"/>
              <w:szCs w:val="36"/>
              <w:shd w:val="clear" w:color="auto" w:fill="FFFF00"/>
            </w:rPr>
            <w:t>&gt;</w:t>
          </w:r>
        </w:p>
      </w:tc>
      <w:tc>
        <w:tcPr>
          <w:tcW w:w="2650" w:type="dxa"/>
          <w:tcBorders>
            <w:left w:val="single" w:sz="8" w:space="0" w:color="808080"/>
            <w:bottom w:val="single" w:sz="8" w:space="0" w:color="808080"/>
          </w:tcBorders>
        </w:tcPr>
        <w:p w14:paraId="28F3A46F" w14:textId="31FA1A2C" w:rsidR="00421484" w:rsidRDefault="00421484">
          <w:pPr>
            <w:pStyle w:val="Header"/>
            <w:snapToGrid w:val="0"/>
            <w:rPr>
              <w:rFonts w:ascii="Calibri" w:eastAsia="Times New Roman" w:hAnsi="Calibri"/>
              <w:b/>
              <w:bCs/>
              <w:color w:val="0F6FC6"/>
              <w:sz w:val="36"/>
              <w:szCs w:val="36"/>
            </w:rPr>
          </w:pPr>
          <w:r>
            <w:rPr>
              <w:rFonts w:ascii="Calibri" w:eastAsia="Times New Roman" w:hAnsi="Calibri"/>
              <w:b/>
              <w:bCs/>
              <w:vanish/>
              <w:color w:val="0F6FC6"/>
              <w:sz w:val="36"/>
              <w:szCs w:val="36"/>
              <w:shd w:val="clear" w:color="auto" w:fill="FFFF00"/>
            </w:rPr>
            <w:t>&lt;</w:t>
          </w:r>
          <w:r w:rsidR="00D6183F">
            <w:rPr>
              <w:rFonts w:ascii="Calibri" w:eastAsia="Times New Roman" w:hAnsi="Calibri"/>
              <w:b/>
              <w:bCs/>
              <w:color w:val="0F6FC6"/>
              <w:sz w:val="36"/>
              <w:szCs w:val="36"/>
            </w:rPr>
            <w:t>NF COMPUTER</w:t>
          </w:r>
        </w:p>
        <w:p w14:paraId="25F80108" w14:textId="77777777" w:rsidR="00421484" w:rsidRDefault="00421484">
          <w:pPr>
            <w:pStyle w:val="Header"/>
            <w:snapToGrid w:val="0"/>
            <w:rPr>
              <w:rFonts w:ascii="Calibri" w:eastAsia="Times New Roman" w:hAnsi="Calibri"/>
              <w:b/>
              <w:bCs/>
              <w:vanish/>
              <w:color w:val="0F6FC6"/>
              <w:sz w:val="36"/>
              <w:szCs w:val="36"/>
              <w:shd w:val="clear" w:color="auto" w:fill="FFFF00"/>
            </w:rPr>
          </w:pPr>
          <w:r>
            <w:rPr>
              <w:rFonts w:ascii="Calibri" w:eastAsia="Times New Roman" w:hAnsi="Calibri"/>
              <w:b/>
              <w:bCs/>
              <w:vanish/>
              <w:color w:val="0F6FC6"/>
              <w:sz w:val="36"/>
              <w:szCs w:val="36"/>
              <w:shd w:val="clear" w:color="auto" w:fill="FFFF00"/>
            </w:rPr>
            <w:t>&gt;</w:t>
          </w:r>
        </w:p>
      </w:tc>
    </w:tr>
  </w:tbl>
  <w:p w14:paraId="274EB1F0" w14:textId="77777777" w:rsidR="00421484" w:rsidRDefault="004214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C4782" w14:textId="77777777" w:rsidR="00D6183F" w:rsidRDefault="00D618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4D7E5B7E"/>
    <w:lvl w:ilvl="0">
      <w:start w:val="11"/>
      <w:numFmt w:val="decimal"/>
      <w:pStyle w:val="Heading1"/>
      <w:lvlText w:val="Workshop %1"/>
      <w:lvlJc w:val="left"/>
      <w:pPr>
        <w:tabs>
          <w:tab w:val="num" w:pos="432"/>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00000002"/>
    <w:multiLevelType w:val="multilevel"/>
    <w:tmpl w:val="00000002"/>
    <w:name w:val="WW8Num2"/>
    <w:lvl w:ilvl="0">
      <w:start w:val="1"/>
      <w:numFmt w:val="decimal"/>
      <w:lvlText w:val="Workshop %1"/>
      <w:lvlJc w:val="left"/>
      <w:pPr>
        <w:tabs>
          <w:tab w:val="num" w:pos="432"/>
        </w:tabs>
        <w:ind w:left="0" w:firstLine="0"/>
      </w:pPr>
    </w:lvl>
    <w:lvl w:ilvl="1">
      <w:start w:val="1"/>
      <w:numFmt w:val="decimal"/>
      <w:lvlText w:val="%1.%2"/>
      <w:lvlJc w:val="left"/>
      <w:pPr>
        <w:tabs>
          <w:tab w:val="num" w:pos="576"/>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multilevel"/>
    <w:tmpl w:val="00000003"/>
    <w:name w:val="WW8Num3"/>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4" w15:restartNumberingAfterBreak="0">
    <w:nsid w:val="00000005"/>
    <w:multiLevelType w:val="multilevel"/>
    <w:tmpl w:val="00000005"/>
    <w:name w:val="WW8Num5"/>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5" w15:restartNumberingAfterBreak="0">
    <w:nsid w:val="00000006"/>
    <w:multiLevelType w:val="multilevel"/>
    <w:tmpl w:val="00000006"/>
    <w:name w:val="WW8Num6"/>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6" w15:restartNumberingAfterBreak="0">
    <w:nsid w:val="00000007"/>
    <w:multiLevelType w:val="multilevel"/>
    <w:tmpl w:val="00000007"/>
    <w:name w:val="WW8Num7"/>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7" w15:restartNumberingAfterBreak="0">
    <w:nsid w:val="00000008"/>
    <w:multiLevelType w:val="multilevel"/>
    <w:tmpl w:val="00000008"/>
    <w:name w:val="WW8Num8"/>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9" w15:restartNumberingAfterBreak="0">
    <w:nsid w:val="0000000A"/>
    <w:multiLevelType w:val="multilevel"/>
    <w:tmpl w:val="0000000A"/>
    <w:name w:val="WW8Num10"/>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10" w15:restartNumberingAfterBreak="0">
    <w:nsid w:val="0000000B"/>
    <w:multiLevelType w:val="multilevel"/>
    <w:tmpl w:val="0000000B"/>
    <w:name w:val="WW8Num11"/>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11" w15:restartNumberingAfterBreak="0">
    <w:nsid w:val="0000000C"/>
    <w:multiLevelType w:val="multilevel"/>
    <w:tmpl w:val="0000000C"/>
    <w:name w:val="WW8Num12"/>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12" w15:restartNumberingAfterBreak="0">
    <w:nsid w:val="0000000D"/>
    <w:multiLevelType w:val="multilevel"/>
    <w:tmpl w:val="0000000D"/>
    <w:name w:val="WW8Num13"/>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14" w15:restartNumberingAfterBreak="0">
    <w:nsid w:val="0000000F"/>
    <w:multiLevelType w:val="multilevel"/>
    <w:tmpl w:val="0000000F"/>
    <w:name w:val="WW8Num15"/>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15" w15:restartNumberingAfterBreak="0">
    <w:nsid w:val="00000010"/>
    <w:multiLevelType w:val="multilevel"/>
    <w:tmpl w:val="00000010"/>
    <w:name w:val="WW8Num16"/>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16" w15:restartNumberingAfterBreak="0">
    <w:nsid w:val="00000011"/>
    <w:multiLevelType w:val="multilevel"/>
    <w:tmpl w:val="00000011"/>
    <w:name w:val="WW8Num17"/>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19" w15:restartNumberingAfterBreak="0">
    <w:nsid w:val="00000014"/>
    <w:multiLevelType w:val="multilevel"/>
    <w:tmpl w:val="00000014"/>
    <w:name w:val="WW8Num20"/>
    <w:lvl w:ilvl="0">
      <w:start w:val="1"/>
      <w:numFmt w:val="decimal"/>
      <w:lvlText w:val="(%1)"/>
      <w:lvlJc w:val="left"/>
      <w:pPr>
        <w:tabs>
          <w:tab w:val="num" w:pos="720"/>
        </w:tabs>
        <w:ind w:left="0" w:firstLine="0"/>
      </w:p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20" w15:restartNumberingAfterBreak="0">
    <w:nsid w:val="00000015"/>
    <w:multiLevelType w:val="multilevel"/>
    <w:tmpl w:val="00000015"/>
    <w:name w:val="WW8Num21"/>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21" w15:restartNumberingAfterBreak="0">
    <w:nsid w:val="00000016"/>
    <w:multiLevelType w:val="multilevel"/>
    <w:tmpl w:val="00000016"/>
    <w:name w:val="WW8Num22"/>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22" w15:restartNumberingAfterBreak="0">
    <w:nsid w:val="00000017"/>
    <w:multiLevelType w:val="multilevel"/>
    <w:tmpl w:val="00000017"/>
    <w:name w:val="WW8Num23"/>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23" w15:restartNumberingAfterBreak="0">
    <w:nsid w:val="00000018"/>
    <w:multiLevelType w:val="multilevel"/>
    <w:tmpl w:val="00000018"/>
    <w:name w:val="WW8Num24"/>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24" w15:restartNumberingAfterBreak="0">
    <w:nsid w:val="00000019"/>
    <w:multiLevelType w:val="multilevel"/>
    <w:tmpl w:val="00000019"/>
    <w:name w:val="WW8Num25"/>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25" w15:restartNumberingAfterBreak="0">
    <w:nsid w:val="0000001A"/>
    <w:multiLevelType w:val="multilevel"/>
    <w:tmpl w:val="0000001A"/>
    <w:name w:val="WW8Num26"/>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26" w15:restartNumberingAfterBreak="0">
    <w:nsid w:val="0000001B"/>
    <w:multiLevelType w:val="multilevel"/>
    <w:tmpl w:val="0000001B"/>
    <w:name w:val="WW8Num27"/>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27" w15:restartNumberingAfterBreak="0">
    <w:nsid w:val="0000001C"/>
    <w:multiLevelType w:val="multilevel"/>
    <w:tmpl w:val="0000001C"/>
    <w:name w:val="WW8Num28"/>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28" w15:restartNumberingAfterBreak="0">
    <w:nsid w:val="0000001D"/>
    <w:multiLevelType w:val="multilevel"/>
    <w:tmpl w:val="0000001D"/>
    <w:name w:val="WW8Num29"/>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29" w15:restartNumberingAfterBreak="0">
    <w:nsid w:val="0000001E"/>
    <w:multiLevelType w:val="multilevel"/>
    <w:tmpl w:val="0000001E"/>
    <w:name w:val="WW8Num30"/>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30" w15:restartNumberingAfterBreak="0">
    <w:nsid w:val="0000001F"/>
    <w:multiLevelType w:val="multilevel"/>
    <w:tmpl w:val="0000001F"/>
    <w:name w:val="WW8Num31"/>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31" w15:restartNumberingAfterBreak="0">
    <w:nsid w:val="00000020"/>
    <w:multiLevelType w:val="multilevel"/>
    <w:tmpl w:val="00000020"/>
    <w:name w:val="WW8Num32"/>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32" w15:restartNumberingAfterBreak="0">
    <w:nsid w:val="00000021"/>
    <w:multiLevelType w:val="multilevel"/>
    <w:tmpl w:val="00000021"/>
    <w:name w:val="WW8Num33"/>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33" w15:restartNumberingAfterBreak="0">
    <w:nsid w:val="00000022"/>
    <w:multiLevelType w:val="multilevel"/>
    <w:tmpl w:val="00000022"/>
    <w:name w:val="WW8Num34"/>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34" w15:restartNumberingAfterBreak="0">
    <w:nsid w:val="00000023"/>
    <w:multiLevelType w:val="multilevel"/>
    <w:tmpl w:val="00000023"/>
    <w:name w:val="WW8Num35"/>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35" w15:restartNumberingAfterBreak="0">
    <w:nsid w:val="00000024"/>
    <w:multiLevelType w:val="multilevel"/>
    <w:tmpl w:val="00000024"/>
    <w:name w:val="WW8Num36"/>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36" w15:restartNumberingAfterBreak="0">
    <w:nsid w:val="00000025"/>
    <w:multiLevelType w:val="multilevel"/>
    <w:tmpl w:val="00000025"/>
    <w:name w:val="WW8Num37"/>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37" w15:restartNumberingAfterBreak="0">
    <w:nsid w:val="00000026"/>
    <w:multiLevelType w:val="multilevel"/>
    <w:tmpl w:val="00000026"/>
    <w:name w:val="WW8Num38"/>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38" w15:restartNumberingAfterBreak="0">
    <w:nsid w:val="00000027"/>
    <w:multiLevelType w:val="multilevel"/>
    <w:tmpl w:val="00000027"/>
    <w:name w:val="WW8Num39"/>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39" w15:restartNumberingAfterBreak="0">
    <w:nsid w:val="00000028"/>
    <w:multiLevelType w:val="multilevel"/>
    <w:tmpl w:val="00000028"/>
    <w:name w:val="WW8Num40"/>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40" w15:restartNumberingAfterBreak="0">
    <w:nsid w:val="00000029"/>
    <w:multiLevelType w:val="multilevel"/>
    <w:tmpl w:val="00000029"/>
    <w:name w:val="WW8Num41"/>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41" w15:restartNumberingAfterBreak="0">
    <w:nsid w:val="0000002A"/>
    <w:multiLevelType w:val="multilevel"/>
    <w:tmpl w:val="0000002A"/>
    <w:name w:val="WW8Num42"/>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42" w15:restartNumberingAfterBreak="0">
    <w:nsid w:val="0000002B"/>
    <w:multiLevelType w:val="multilevel"/>
    <w:tmpl w:val="0000002B"/>
    <w:name w:val="WW8Num43"/>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43" w15:restartNumberingAfterBreak="0">
    <w:nsid w:val="0000002C"/>
    <w:multiLevelType w:val="multilevel"/>
    <w:tmpl w:val="0000002C"/>
    <w:name w:val="WW8Num44"/>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44" w15:restartNumberingAfterBreak="0">
    <w:nsid w:val="0000002D"/>
    <w:multiLevelType w:val="multilevel"/>
    <w:tmpl w:val="0000002D"/>
    <w:name w:val="WW8Num45"/>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45" w15:restartNumberingAfterBreak="0">
    <w:nsid w:val="0000002E"/>
    <w:multiLevelType w:val="multilevel"/>
    <w:tmpl w:val="0000002E"/>
    <w:name w:val="WW8Num46"/>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46" w15:restartNumberingAfterBreak="0">
    <w:nsid w:val="0000002F"/>
    <w:multiLevelType w:val="multilevel"/>
    <w:tmpl w:val="0000002F"/>
    <w:name w:val="WW8Num47"/>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47" w15:restartNumberingAfterBreak="0">
    <w:nsid w:val="00000030"/>
    <w:multiLevelType w:val="multilevel"/>
    <w:tmpl w:val="00000030"/>
    <w:name w:val="WW8Num48"/>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48" w15:restartNumberingAfterBreak="0">
    <w:nsid w:val="00000031"/>
    <w:multiLevelType w:val="multilevel"/>
    <w:tmpl w:val="00000031"/>
    <w:name w:val="WW8Num49"/>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49" w15:restartNumberingAfterBreak="0">
    <w:nsid w:val="00000032"/>
    <w:multiLevelType w:val="multilevel"/>
    <w:tmpl w:val="00000032"/>
    <w:name w:val="WW8Num50"/>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50" w15:restartNumberingAfterBreak="0">
    <w:nsid w:val="00000033"/>
    <w:multiLevelType w:val="multilevel"/>
    <w:tmpl w:val="00000033"/>
    <w:name w:val="WW8Num51"/>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51" w15:restartNumberingAfterBreak="0">
    <w:nsid w:val="00000034"/>
    <w:multiLevelType w:val="multilevel"/>
    <w:tmpl w:val="00000034"/>
    <w:name w:val="WW8Num52"/>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52" w15:restartNumberingAfterBreak="0">
    <w:nsid w:val="00000035"/>
    <w:multiLevelType w:val="multilevel"/>
    <w:tmpl w:val="00000035"/>
    <w:name w:val="WW8Num53"/>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53" w15:restartNumberingAfterBreak="0">
    <w:nsid w:val="00000036"/>
    <w:multiLevelType w:val="multilevel"/>
    <w:tmpl w:val="00000036"/>
    <w:name w:val="WW8Num54"/>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54" w15:restartNumberingAfterBreak="0">
    <w:nsid w:val="00000037"/>
    <w:multiLevelType w:val="multilevel"/>
    <w:tmpl w:val="00000037"/>
    <w:name w:val="WW8Num55"/>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55" w15:restartNumberingAfterBreak="0">
    <w:nsid w:val="00000038"/>
    <w:multiLevelType w:val="multilevel"/>
    <w:tmpl w:val="00000038"/>
    <w:name w:val="WW8Num56"/>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56" w15:restartNumberingAfterBreak="0">
    <w:nsid w:val="00000039"/>
    <w:multiLevelType w:val="multilevel"/>
    <w:tmpl w:val="00000039"/>
    <w:name w:val="WW8Num57"/>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57" w15:restartNumberingAfterBreak="0">
    <w:nsid w:val="0000003A"/>
    <w:multiLevelType w:val="multilevel"/>
    <w:tmpl w:val="0000003A"/>
    <w:name w:val="WW8Num58"/>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58" w15:restartNumberingAfterBreak="0">
    <w:nsid w:val="0000003B"/>
    <w:multiLevelType w:val="multilevel"/>
    <w:tmpl w:val="0000003B"/>
    <w:name w:val="WW8Num59"/>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59" w15:restartNumberingAfterBreak="0">
    <w:nsid w:val="0000003C"/>
    <w:multiLevelType w:val="multilevel"/>
    <w:tmpl w:val="0000003C"/>
    <w:name w:val="WW8Num60"/>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60" w15:restartNumberingAfterBreak="0">
    <w:nsid w:val="0000003D"/>
    <w:multiLevelType w:val="multilevel"/>
    <w:tmpl w:val="0000003D"/>
    <w:name w:val="WW8Num61"/>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61" w15:restartNumberingAfterBreak="0">
    <w:nsid w:val="0000003E"/>
    <w:multiLevelType w:val="multilevel"/>
    <w:tmpl w:val="0000003E"/>
    <w:name w:val="WW8Num62"/>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62" w15:restartNumberingAfterBreak="0">
    <w:nsid w:val="0000003F"/>
    <w:multiLevelType w:val="multilevel"/>
    <w:tmpl w:val="0000003F"/>
    <w:name w:val="WW8Num63"/>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63" w15:restartNumberingAfterBreak="0">
    <w:nsid w:val="00000040"/>
    <w:multiLevelType w:val="multilevel"/>
    <w:tmpl w:val="00000040"/>
    <w:name w:val="WW8Num64"/>
    <w:lvl w:ilvl="0">
      <w:start w:val="1"/>
      <w:numFmt w:val="bullet"/>
      <w:lvlText w:val=""/>
      <w:lvlJc w:val="left"/>
      <w:pPr>
        <w:tabs>
          <w:tab w:val="num" w:pos="720"/>
        </w:tabs>
        <w:ind w:left="0" w:firstLine="0"/>
      </w:pPr>
      <w:rPr>
        <w:rFonts w:ascii="Symbol" w:hAnsi="Symbol" w:cs="OpenSymbol"/>
      </w:rPr>
    </w:lvl>
    <w:lvl w:ilvl="1">
      <w:start w:val="1"/>
      <w:numFmt w:val="bullet"/>
      <w:lvlText w:val="☞"/>
      <w:lvlJc w:val="left"/>
      <w:pPr>
        <w:tabs>
          <w:tab w:val="num" w:pos="1080"/>
        </w:tabs>
        <w:ind w:left="0" w:firstLine="0"/>
      </w:pPr>
      <w:rPr>
        <w:rFonts w:ascii="OpenSymbol" w:hAnsi="OpenSymbol" w:cs="OpenSymbol"/>
      </w:rPr>
    </w:lvl>
    <w:lvl w:ilvl="2">
      <w:start w:val="1"/>
      <w:numFmt w:val="bullet"/>
      <w:lvlText w:val="▪"/>
      <w:lvlJc w:val="left"/>
      <w:pPr>
        <w:tabs>
          <w:tab w:val="num" w:pos="1440"/>
        </w:tabs>
        <w:ind w:left="0" w:firstLine="0"/>
      </w:pPr>
      <w:rPr>
        <w:rFonts w:ascii="OpenSymbol" w:hAnsi="OpenSymbol" w:cs="OpenSymbol"/>
      </w:rPr>
    </w:lvl>
    <w:lvl w:ilvl="3">
      <w:start w:val="1"/>
      <w:numFmt w:val="bullet"/>
      <w:lvlText w:val=""/>
      <w:lvlJc w:val="left"/>
      <w:pPr>
        <w:tabs>
          <w:tab w:val="num" w:pos="1800"/>
        </w:tabs>
        <w:ind w:left="0" w:firstLine="0"/>
      </w:pPr>
      <w:rPr>
        <w:rFonts w:ascii="Symbol" w:hAnsi="Symbol" w:cs="OpenSymbol"/>
      </w:rPr>
    </w:lvl>
    <w:lvl w:ilvl="4">
      <w:start w:val="1"/>
      <w:numFmt w:val="bullet"/>
      <w:lvlText w:val="◦"/>
      <w:lvlJc w:val="left"/>
      <w:pPr>
        <w:tabs>
          <w:tab w:val="num" w:pos="2160"/>
        </w:tabs>
        <w:ind w:left="0" w:firstLine="0"/>
      </w:pPr>
      <w:rPr>
        <w:rFonts w:ascii="OpenSymbol" w:hAnsi="OpenSymbol" w:cs="OpenSymbol"/>
      </w:rPr>
    </w:lvl>
    <w:lvl w:ilvl="5">
      <w:start w:val="1"/>
      <w:numFmt w:val="bullet"/>
      <w:lvlText w:val="▪"/>
      <w:lvlJc w:val="left"/>
      <w:pPr>
        <w:tabs>
          <w:tab w:val="num" w:pos="2520"/>
        </w:tabs>
        <w:ind w:left="0" w:firstLine="0"/>
      </w:pPr>
      <w:rPr>
        <w:rFonts w:ascii="OpenSymbol" w:hAnsi="OpenSymbol" w:cs="OpenSymbol"/>
      </w:rPr>
    </w:lvl>
    <w:lvl w:ilvl="6">
      <w:start w:val="1"/>
      <w:numFmt w:val="bullet"/>
      <w:lvlText w:val=""/>
      <w:lvlJc w:val="left"/>
      <w:pPr>
        <w:tabs>
          <w:tab w:val="num" w:pos="2880"/>
        </w:tabs>
        <w:ind w:left="0" w:firstLine="0"/>
      </w:pPr>
      <w:rPr>
        <w:rFonts w:ascii="Symbol" w:hAnsi="Symbol" w:cs="OpenSymbol"/>
      </w:rPr>
    </w:lvl>
    <w:lvl w:ilvl="7">
      <w:start w:val="1"/>
      <w:numFmt w:val="bullet"/>
      <w:lvlText w:val="◦"/>
      <w:lvlJc w:val="left"/>
      <w:pPr>
        <w:tabs>
          <w:tab w:val="num" w:pos="3240"/>
        </w:tabs>
        <w:ind w:left="0" w:firstLine="0"/>
      </w:pPr>
      <w:rPr>
        <w:rFonts w:ascii="OpenSymbol" w:hAnsi="OpenSymbol" w:cs="OpenSymbol"/>
      </w:rPr>
    </w:lvl>
    <w:lvl w:ilvl="8">
      <w:start w:val="1"/>
      <w:numFmt w:val="bullet"/>
      <w:lvlText w:val="▪"/>
      <w:lvlJc w:val="left"/>
      <w:pPr>
        <w:tabs>
          <w:tab w:val="num" w:pos="3600"/>
        </w:tabs>
        <w:ind w:left="0" w:firstLine="0"/>
      </w:pPr>
      <w:rPr>
        <w:rFonts w:ascii="OpenSymbol" w:hAnsi="OpenSymbol" w:cs="OpenSymbol"/>
      </w:rPr>
    </w:lvl>
  </w:abstractNum>
  <w:abstractNum w:abstractNumId="64" w15:restartNumberingAfterBreak="0">
    <w:nsid w:val="00000041"/>
    <w:multiLevelType w:val="multilevel"/>
    <w:tmpl w:val="00000041"/>
    <w:name w:val="WW8Num65"/>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65" w15:restartNumberingAfterBreak="0">
    <w:nsid w:val="00000042"/>
    <w:multiLevelType w:val="multilevel"/>
    <w:tmpl w:val="00000042"/>
    <w:name w:val="WW8Num66"/>
    <w:lvl w:ilvl="0">
      <w:start w:val="2"/>
      <w:numFmt w:val="decimal"/>
      <w:lvlText w:val=" %1."/>
      <w:lvlJc w:val="left"/>
      <w:pPr>
        <w:tabs>
          <w:tab w:val="num" w:pos="720"/>
        </w:tabs>
        <w:ind w:left="0" w:firstLine="0"/>
      </w:pPr>
    </w:lvl>
    <w:lvl w:ilvl="1">
      <w:start w:val="1"/>
      <w:numFmt w:val="decimal"/>
      <w:lvlText w:val=" %2."/>
      <w:lvlJc w:val="left"/>
      <w:pPr>
        <w:tabs>
          <w:tab w:val="num" w:pos="1080"/>
        </w:tabs>
        <w:ind w:left="0" w:firstLine="0"/>
      </w:pPr>
    </w:lvl>
    <w:lvl w:ilvl="2">
      <w:start w:val="1"/>
      <w:numFmt w:val="decimal"/>
      <w:lvlText w:val=" %3."/>
      <w:lvlJc w:val="left"/>
      <w:pPr>
        <w:tabs>
          <w:tab w:val="num" w:pos="1440"/>
        </w:tabs>
        <w:ind w:left="0" w:firstLine="0"/>
      </w:pPr>
    </w:lvl>
    <w:lvl w:ilvl="3">
      <w:start w:val="1"/>
      <w:numFmt w:val="decimal"/>
      <w:lvlText w:val=" %4."/>
      <w:lvlJc w:val="left"/>
      <w:pPr>
        <w:tabs>
          <w:tab w:val="num" w:pos="1800"/>
        </w:tabs>
        <w:ind w:left="0" w:firstLine="0"/>
      </w:pPr>
    </w:lvl>
    <w:lvl w:ilvl="4">
      <w:start w:val="1"/>
      <w:numFmt w:val="decimal"/>
      <w:lvlText w:val=" %5."/>
      <w:lvlJc w:val="left"/>
      <w:pPr>
        <w:tabs>
          <w:tab w:val="num" w:pos="2160"/>
        </w:tabs>
        <w:ind w:left="0" w:firstLine="0"/>
      </w:pPr>
    </w:lvl>
    <w:lvl w:ilvl="5">
      <w:start w:val="1"/>
      <w:numFmt w:val="decimal"/>
      <w:lvlText w:val=" %6."/>
      <w:lvlJc w:val="left"/>
      <w:pPr>
        <w:tabs>
          <w:tab w:val="num" w:pos="2520"/>
        </w:tabs>
        <w:ind w:left="0" w:firstLine="0"/>
      </w:pPr>
    </w:lvl>
    <w:lvl w:ilvl="6">
      <w:start w:val="1"/>
      <w:numFmt w:val="decimal"/>
      <w:lvlText w:val=" %7."/>
      <w:lvlJc w:val="left"/>
      <w:pPr>
        <w:tabs>
          <w:tab w:val="num" w:pos="2880"/>
        </w:tabs>
        <w:ind w:left="0" w:firstLine="0"/>
      </w:pPr>
    </w:lvl>
    <w:lvl w:ilvl="7">
      <w:start w:val="1"/>
      <w:numFmt w:val="decimal"/>
      <w:lvlText w:val=" %8."/>
      <w:lvlJc w:val="left"/>
      <w:pPr>
        <w:tabs>
          <w:tab w:val="num" w:pos="3240"/>
        </w:tabs>
        <w:ind w:left="0" w:firstLine="0"/>
      </w:pPr>
    </w:lvl>
    <w:lvl w:ilvl="8">
      <w:start w:val="1"/>
      <w:numFmt w:val="decimal"/>
      <w:lvlText w:val=" %9."/>
      <w:lvlJc w:val="left"/>
      <w:pPr>
        <w:tabs>
          <w:tab w:val="num" w:pos="3600"/>
        </w:tabs>
        <w:ind w:left="0" w:firstLine="0"/>
      </w:pPr>
    </w:lvl>
  </w:abstractNum>
  <w:abstractNum w:abstractNumId="66" w15:restartNumberingAfterBreak="0">
    <w:nsid w:val="00000043"/>
    <w:multiLevelType w:val="multilevel"/>
    <w:tmpl w:val="00000043"/>
    <w:name w:val="WW8Num67"/>
    <w:lvl w:ilvl="0">
      <w:start w:val="1"/>
      <w:numFmt w:val="decimal"/>
      <w:lvlText w:val="%1."/>
      <w:lvlJc w:val="left"/>
      <w:pPr>
        <w:tabs>
          <w:tab w:val="num" w:pos="720"/>
        </w:tabs>
        <w:ind w:left="0" w:firstLine="0"/>
      </w:pPr>
    </w:lvl>
    <w:lvl w:ilvl="1">
      <w:start w:val="1"/>
      <w:numFmt w:val="decimal"/>
      <w:lvlText w:val="%2."/>
      <w:lvlJc w:val="left"/>
      <w:pPr>
        <w:tabs>
          <w:tab w:val="num" w:pos="108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67" w15:restartNumberingAfterBreak="0">
    <w:nsid w:val="00000044"/>
    <w:multiLevelType w:val="multilevel"/>
    <w:tmpl w:val="00000044"/>
    <w:name w:val="WW8Num68"/>
    <w:lvl w:ilvl="0">
      <w:start w:val="6"/>
      <w:numFmt w:val="decimal"/>
      <w:lvlText w:val="Workshop %1"/>
      <w:lvlJc w:val="left"/>
      <w:pPr>
        <w:tabs>
          <w:tab w:val="num" w:pos="432"/>
        </w:tabs>
        <w:ind w:left="0" w:firstLine="0"/>
      </w:pPr>
    </w:lvl>
    <w:lvl w:ilvl="1">
      <w:start w:val="1"/>
      <w:numFmt w:val="decimal"/>
      <w:lvlText w:val="%1.%2"/>
      <w:lvlJc w:val="left"/>
      <w:pPr>
        <w:tabs>
          <w:tab w:val="num" w:pos="576"/>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8" w15:restartNumberingAfterBreak="0">
    <w:nsid w:val="00000045"/>
    <w:multiLevelType w:val="multilevel"/>
    <w:tmpl w:val="00000045"/>
    <w:name w:val="WW8Num69"/>
    <w:lvl w:ilvl="0">
      <w:start w:val="6"/>
      <w:numFmt w:val="decimal"/>
      <w:pStyle w:val="Heading10"/>
      <w:lvlText w:val="Workshop %1"/>
      <w:lvlJc w:val="left"/>
      <w:pPr>
        <w:tabs>
          <w:tab w:val="num" w:pos="432"/>
        </w:tabs>
        <w:ind w:left="0" w:firstLine="0"/>
      </w:pPr>
    </w:lvl>
    <w:lvl w:ilvl="1">
      <w:start w:val="1"/>
      <w:numFmt w:val="decimal"/>
      <w:lvlText w:val="%1.%2"/>
      <w:lvlJc w:val="left"/>
      <w:pPr>
        <w:tabs>
          <w:tab w:val="num" w:pos="576"/>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9" w15:restartNumberingAfterBreak="0">
    <w:nsid w:val="00000050"/>
    <w:multiLevelType w:val="multilevel"/>
    <w:tmpl w:val="00000050"/>
    <w:lvl w:ilvl="0">
      <w:start w:val="1"/>
      <w:numFmt w:val="decimal"/>
      <w:pStyle w:val="codesnippet"/>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70" w15:restartNumberingAfterBreak="0">
    <w:nsid w:val="03BA2DD7"/>
    <w:multiLevelType w:val="hybridMultilevel"/>
    <w:tmpl w:val="AEC8B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F913DFA"/>
    <w:multiLevelType w:val="multilevel"/>
    <w:tmpl w:val="BC0A669E"/>
    <w:styleLink w:val="Outline"/>
    <w:lvl w:ilvl="0">
      <w:start w:val="1"/>
      <w:numFmt w:val="decimal"/>
      <w:lvlText w:val="Bab %1"/>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none"/>
      <w:lvlText w:val="%4"/>
      <w:lvlJc w:val="left"/>
      <w:pPr>
        <w:ind w:left="864" w:hanging="864"/>
      </w:pPr>
    </w:lvl>
    <w:lvl w:ilvl="4">
      <w:start w:val="1"/>
      <w:numFmt w:val="decimal"/>
      <w:lvlText w:val="%1.%2.%3.%4.%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72" w15:restartNumberingAfterBreak="0">
    <w:nsid w:val="2C0E4925"/>
    <w:multiLevelType w:val="multilevel"/>
    <w:tmpl w:val="CB38AA12"/>
    <w:styleLink w:val="List1"/>
    <w:lvl w:ilvl="0">
      <w:start w:val="1"/>
      <w:numFmt w:val="decimal"/>
      <w:suff w:val="space"/>
      <w:lvlText w:val="%1"/>
      <w:lvlJc w:val="left"/>
      <w:pPr>
        <w:ind w:left="0" w:firstLine="28"/>
      </w:pPr>
    </w:lvl>
    <w:lvl w:ilvl="1">
      <w:start w:val="1"/>
      <w:numFmt w:val="decimal"/>
      <w:suff w:val="space"/>
      <w:lvlText w:val="%2"/>
      <w:lvlJc w:val="left"/>
      <w:pPr>
        <w:ind w:left="454" w:hanging="227"/>
      </w:pPr>
    </w:lvl>
    <w:lvl w:ilvl="2">
      <w:start w:val="1"/>
      <w:numFmt w:val="decimal"/>
      <w:suff w:val="space"/>
      <w:lvlText w:val="%3"/>
      <w:lvlJc w:val="left"/>
      <w:pPr>
        <w:ind w:left="680" w:hanging="227"/>
      </w:pPr>
    </w:lvl>
    <w:lvl w:ilvl="3">
      <w:start w:val="1"/>
      <w:numFmt w:val="decimal"/>
      <w:suff w:val="space"/>
      <w:lvlText w:val="%4"/>
      <w:lvlJc w:val="left"/>
      <w:pPr>
        <w:ind w:left="907" w:hanging="227"/>
      </w:pPr>
    </w:lvl>
    <w:lvl w:ilvl="4">
      <w:start w:val="1"/>
      <w:numFmt w:val="decimal"/>
      <w:suff w:val="space"/>
      <w:lvlText w:val="%5"/>
      <w:lvlJc w:val="left"/>
      <w:pPr>
        <w:ind w:left="1134" w:hanging="227"/>
      </w:pPr>
    </w:lvl>
    <w:lvl w:ilvl="5">
      <w:start w:val="1"/>
      <w:numFmt w:val="decimal"/>
      <w:suff w:val="space"/>
      <w:lvlText w:val="%6"/>
      <w:lvlJc w:val="left"/>
      <w:pPr>
        <w:ind w:left="1361" w:hanging="227"/>
      </w:pPr>
    </w:lvl>
    <w:lvl w:ilvl="6">
      <w:start w:val="1"/>
      <w:numFmt w:val="decimal"/>
      <w:suff w:val="space"/>
      <w:lvlText w:val="%7"/>
      <w:lvlJc w:val="left"/>
      <w:pPr>
        <w:ind w:left="1587" w:hanging="227"/>
      </w:pPr>
    </w:lvl>
    <w:lvl w:ilvl="7">
      <w:start w:val="1"/>
      <w:numFmt w:val="decimal"/>
      <w:suff w:val="space"/>
      <w:lvlText w:val="%8"/>
      <w:lvlJc w:val="left"/>
      <w:pPr>
        <w:ind w:left="1814" w:hanging="227"/>
      </w:pPr>
    </w:lvl>
    <w:lvl w:ilvl="8">
      <w:start w:val="1"/>
      <w:numFmt w:val="decimal"/>
      <w:suff w:val="space"/>
      <w:lvlText w:val="%9"/>
      <w:lvlJc w:val="left"/>
      <w:pPr>
        <w:ind w:left="2041" w:hanging="227"/>
      </w:pPr>
    </w:lvl>
  </w:abstractNum>
  <w:abstractNum w:abstractNumId="73" w15:restartNumberingAfterBreak="0">
    <w:nsid w:val="32E12B15"/>
    <w:multiLevelType w:val="hybridMultilevel"/>
    <w:tmpl w:val="1102D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5507918"/>
    <w:multiLevelType w:val="multilevel"/>
    <w:tmpl w:val="00000050"/>
    <w:lvl w:ilvl="0">
      <w:start w:val="1"/>
      <w:numFmt w:val="decimal"/>
      <w:suff w:val="space"/>
      <w:lvlText w:val="%1"/>
      <w:lvlJc w:val="left"/>
      <w:pPr>
        <w:tabs>
          <w:tab w:val="num" w:pos="0"/>
        </w:tabs>
        <w:ind w:left="0" w:firstLine="0"/>
      </w:pPr>
    </w:lvl>
    <w:lvl w:ilvl="1">
      <w:start w:val="1"/>
      <w:numFmt w:val="decimal"/>
      <w:suff w:val="space"/>
      <w:lvlText w:val="%2"/>
      <w:lvlJc w:val="left"/>
      <w:pPr>
        <w:tabs>
          <w:tab w:val="num" w:pos="0"/>
        </w:tabs>
        <w:ind w:left="0" w:firstLine="0"/>
      </w:pPr>
    </w:lvl>
    <w:lvl w:ilvl="2">
      <w:start w:val="1"/>
      <w:numFmt w:val="decimal"/>
      <w:suff w:val="space"/>
      <w:lvlText w:val="%3"/>
      <w:lvlJc w:val="left"/>
      <w:pPr>
        <w:tabs>
          <w:tab w:val="num" w:pos="0"/>
        </w:tabs>
        <w:ind w:left="0" w:firstLine="0"/>
      </w:pPr>
    </w:lvl>
    <w:lvl w:ilvl="3">
      <w:start w:val="1"/>
      <w:numFmt w:val="decimal"/>
      <w:suff w:val="space"/>
      <w:lvlText w:val="%4"/>
      <w:lvlJc w:val="left"/>
      <w:pPr>
        <w:tabs>
          <w:tab w:val="num" w:pos="0"/>
        </w:tabs>
        <w:ind w:left="0" w:firstLine="0"/>
      </w:pPr>
    </w:lvl>
    <w:lvl w:ilvl="4">
      <w:start w:val="1"/>
      <w:numFmt w:val="decimal"/>
      <w:suff w:val="space"/>
      <w:lvlText w:val="%5"/>
      <w:lvlJc w:val="left"/>
      <w:pPr>
        <w:tabs>
          <w:tab w:val="num" w:pos="0"/>
        </w:tabs>
        <w:ind w:left="0" w:firstLine="0"/>
      </w:pPr>
    </w:lvl>
    <w:lvl w:ilvl="5">
      <w:start w:val="1"/>
      <w:numFmt w:val="decimal"/>
      <w:suff w:val="space"/>
      <w:lvlText w:val="%6"/>
      <w:lvlJc w:val="left"/>
      <w:pPr>
        <w:tabs>
          <w:tab w:val="num" w:pos="0"/>
        </w:tabs>
        <w:ind w:left="0" w:firstLine="0"/>
      </w:pPr>
    </w:lvl>
    <w:lvl w:ilvl="6">
      <w:start w:val="1"/>
      <w:numFmt w:val="decimal"/>
      <w:suff w:val="space"/>
      <w:lvlText w:val="%7"/>
      <w:lvlJc w:val="left"/>
      <w:pPr>
        <w:tabs>
          <w:tab w:val="num" w:pos="0"/>
        </w:tabs>
        <w:ind w:left="0" w:firstLine="0"/>
      </w:pPr>
    </w:lvl>
    <w:lvl w:ilvl="7">
      <w:start w:val="1"/>
      <w:numFmt w:val="decimal"/>
      <w:suff w:val="space"/>
      <w:lvlText w:val="%8"/>
      <w:lvlJc w:val="left"/>
      <w:pPr>
        <w:tabs>
          <w:tab w:val="num" w:pos="0"/>
        </w:tabs>
        <w:ind w:left="0" w:firstLine="0"/>
      </w:pPr>
    </w:lvl>
    <w:lvl w:ilvl="8">
      <w:start w:val="1"/>
      <w:numFmt w:val="decimal"/>
      <w:suff w:val="space"/>
      <w:lvlText w:val="%9"/>
      <w:lvlJc w:val="left"/>
      <w:pPr>
        <w:tabs>
          <w:tab w:val="num" w:pos="0"/>
        </w:tabs>
        <w:ind w:left="0" w:firstLine="0"/>
      </w:pPr>
    </w:lvl>
  </w:abstractNum>
  <w:abstractNum w:abstractNumId="75" w15:restartNumberingAfterBreak="0">
    <w:nsid w:val="40345C08"/>
    <w:multiLevelType w:val="multilevel"/>
    <w:tmpl w:val="EB92D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0BA5F06"/>
    <w:multiLevelType w:val="multilevel"/>
    <w:tmpl w:val="6E62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687CBF"/>
    <w:multiLevelType w:val="multilevel"/>
    <w:tmpl w:val="1F36A6FA"/>
    <w:styleLink w:val="WW8Num28"/>
    <w:lvl w:ilvl="0">
      <w:numFmt w:val="bullet"/>
      <w:lvlText w:val=""/>
      <w:lvlJc w:val="left"/>
      <w:pPr>
        <w:ind w:left="1260" w:hanging="360"/>
      </w:pPr>
      <w:rPr>
        <w:rFonts w:ascii="Symbol" w:hAnsi="Symbol"/>
      </w:rPr>
    </w:lvl>
    <w:lvl w:ilvl="1">
      <w:numFmt w:val="bullet"/>
      <w:lvlText w:val=""/>
      <w:lvlJc w:val="left"/>
      <w:pPr>
        <w:ind w:left="1980" w:hanging="360"/>
      </w:pPr>
      <w:rPr>
        <w:rFonts w:ascii="Symbol" w:hAnsi="Symbol"/>
      </w:r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78" w15:restartNumberingAfterBreak="0">
    <w:nsid w:val="56D62995"/>
    <w:multiLevelType w:val="hybridMultilevel"/>
    <w:tmpl w:val="02945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8"/>
  </w:num>
  <w:num w:numId="4">
    <w:abstractNumId w:val="69"/>
  </w:num>
  <w:num w:numId="5">
    <w:abstractNumId w:val="74"/>
  </w:num>
  <w:num w:numId="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8"/>
  </w:num>
  <w:num w:numId="8">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6"/>
  </w:num>
  <w:num w:numId="10">
    <w:abstractNumId w:val="75"/>
  </w:num>
  <w:num w:numId="11">
    <w:abstractNumId w:val="71"/>
  </w:num>
  <w:num w:numId="12">
    <w:abstractNumId w:val="72"/>
  </w:num>
  <w:num w:numId="13">
    <w:abstractNumId w:val="77"/>
  </w:num>
  <w:num w:numId="14">
    <w:abstractNumId w:val="72"/>
    <w:lvlOverride w:ilvl="0">
      <w:startOverride w:val="1"/>
    </w:lvlOverride>
  </w:num>
  <w:num w:numId="15">
    <w:abstractNumId w:val="69"/>
  </w:num>
  <w:num w:numId="16">
    <w:abstractNumId w:val="69"/>
  </w:num>
  <w:num w:numId="17">
    <w:abstractNumId w:val="70"/>
  </w:num>
  <w:num w:numId="18">
    <w:abstractNumId w:val="7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DE"/>
    <w:rsid w:val="00002ADE"/>
    <w:rsid w:val="0000359E"/>
    <w:rsid w:val="00030FFF"/>
    <w:rsid w:val="0004358B"/>
    <w:rsid w:val="000759AD"/>
    <w:rsid w:val="000D27C5"/>
    <w:rsid w:val="000E56E2"/>
    <w:rsid w:val="000F15BA"/>
    <w:rsid w:val="00111EDD"/>
    <w:rsid w:val="00135B32"/>
    <w:rsid w:val="00162E7D"/>
    <w:rsid w:val="001C7A8E"/>
    <w:rsid w:val="001E79CB"/>
    <w:rsid w:val="00252774"/>
    <w:rsid w:val="002876A8"/>
    <w:rsid w:val="002B28FD"/>
    <w:rsid w:val="002F2638"/>
    <w:rsid w:val="00353BDF"/>
    <w:rsid w:val="00370695"/>
    <w:rsid w:val="00374AB2"/>
    <w:rsid w:val="003E771D"/>
    <w:rsid w:val="00421484"/>
    <w:rsid w:val="00492BE4"/>
    <w:rsid w:val="004C0F6C"/>
    <w:rsid w:val="00501A41"/>
    <w:rsid w:val="005530C8"/>
    <w:rsid w:val="0059102E"/>
    <w:rsid w:val="005926C0"/>
    <w:rsid w:val="005B62DD"/>
    <w:rsid w:val="0064040C"/>
    <w:rsid w:val="006C7661"/>
    <w:rsid w:val="00721DA1"/>
    <w:rsid w:val="00755971"/>
    <w:rsid w:val="00761BAC"/>
    <w:rsid w:val="007D7135"/>
    <w:rsid w:val="007E652D"/>
    <w:rsid w:val="007F4D66"/>
    <w:rsid w:val="00826AB7"/>
    <w:rsid w:val="00874001"/>
    <w:rsid w:val="00890232"/>
    <w:rsid w:val="00916A79"/>
    <w:rsid w:val="009548EC"/>
    <w:rsid w:val="009A1CF7"/>
    <w:rsid w:val="009A2D67"/>
    <w:rsid w:val="009A3998"/>
    <w:rsid w:val="009D5BA2"/>
    <w:rsid w:val="00A15B8A"/>
    <w:rsid w:val="00A272DB"/>
    <w:rsid w:val="00A831EA"/>
    <w:rsid w:val="00AD6803"/>
    <w:rsid w:val="00B049D0"/>
    <w:rsid w:val="00B121F9"/>
    <w:rsid w:val="00B50563"/>
    <w:rsid w:val="00BA2A70"/>
    <w:rsid w:val="00C00030"/>
    <w:rsid w:val="00C43253"/>
    <w:rsid w:val="00C628DE"/>
    <w:rsid w:val="00CC68F0"/>
    <w:rsid w:val="00D05965"/>
    <w:rsid w:val="00D259AE"/>
    <w:rsid w:val="00D42362"/>
    <w:rsid w:val="00D6183F"/>
    <w:rsid w:val="00DB2EB4"/>
    <w:rsid w:val="00E4232F"/>
    <w:rsid w:val="00E66E6C"/>
    <w:rsid w:val="00F214B8"/>
    <w:rsid w:val="00F47C18"/>
    <w:rsid w:val="00F75C78"/>
    <w:rsid w:val="00FD3551"/>
    <w:rsid w:val="00FE71E9"/>
    <w:rsid w:val="00FF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7870F"/>
  <w15:chartTrackingRefBased/>
  <w15:docId w15:val="{3088B9F3-BA17-45C5-BF86-997B3732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onstantia" w:eastAsia="Constantia" w:hAnsi="Constantia" w:cs="Constantia"/>
      <w:sz w:val="22"/>
      <w:szCs w:val="22"/>
      <w:lang w:eastAsia="ar-SA"/>
    </w:rPr>
  </w:style>
  <w:style w:type="paragraph" w:styleId="Heading1">
    <w:name w:val="heading 1"/>
    <w:basedOn w:val="Normal"/>
    <w:next w:val="Normal"/>
    <w:uiPriority w:val="9"/>
    <w:qFormat/>
    <w:rsid w:val="00B121F9"/>
    <w:pPr>
      <w:keepNext/>
      <w:keepLines/>
      <w:numPr>
        <w:numId w:val="1"/>
      </w:numPr>
      <w:spacing w:after="0"/>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uiPriority w:val="9"/>
    <w:qFormat/>
    <w:rsid w:val="00B121F9"/>
    <w:pPr>
      <w:keepNext/>
      <w:keepLines/>
      <w:numPr>
        <w:ilvl w:val="1"/>
        <w:numId w:val="1"/>
      </w:numPr>
      <w:spacing w:before="200" w:after="0"/>
      <w:outlineLvl w:val="1"/>
    </w:pPr>
    <w:rPr>
      <w:rFonts w:ascii="Times New Roman" w:eastAsia="Times New Roman" w:hAnsi="Times New Roman" w:cs="Times New Roman"/>
      <w:b/>
      <w:bCs/>
      <w:sz w:val="24"/>
      <w:szCs w:val="26"/>
    </w:rPr>
  </w:style>
  <w:style w:type="paragraph" w:styleId="Heading3">
    <w:name w:val="heading 3"/>
    <w:basedOn w:val="Heading"/>
    <w:next w:val="BodyText"/>
    <w:uiPriority w:val="9"/>
    <w:qFormat/>
    <w:pPr>
      <w:numPr>
        <w:ilvl w:val="2"/>
        <w:numId w:val="1"/>
      </w:numPr>
      <w:tabs>
        <w:tab w:val="num" w:pos="0"/>
      </w:tabs>
      <w:outlineLvl w:val="2"/>
    </w:pPr>
    <w:rPr>
      <w:b/>
      <w:bCs/>
    </w:rPr>
  </w:style>
  <w:style w:type="paragraph" w:styleId="Heading4">
    <w:name w:val="heading 4"/>
    <w:basedOn w:val="Heading"/>
    <w:next w:val="BodyText"/>
    <w:qFormat/>
    <w:pPr>
      <w:numPr>
        <w:ilvl w:val="3"/>
        <w:numId w:val="1"/>
      </w:numPr>
      <w:tabs>
        <w:tab w:val="num" w:pos="0"/>
      </w:tabs>
      <w:outlineLvl w:val="3"/>
    </w:pPr>
    <w:rPr>
      <w:b/>
      <w:bCs/>
      <w:i/>
      <w:iCs/>
      <w:sz w:val="24"/>
      <w:szCs w:val="24"/>
    </w:rPr>
  </w:style>
  <w:style w:type="paragraph" w:styleId="Heading5">
    <w:name w:val="heading 5"/>
    <w:basedOn w:val="Heading"/>
    <w:next w:val="BodyText"/>
    <w:qFormat/>
    <w:pPr>
      <w:numPr>
        <w:ilvl w:val="4"/>
        <w:numId w:val="1"/>
      </w:numPr>
      <w:tabs>
        <w:tab w:val="num" w:pos="0"/>
      </w:tabs>
      <w:outlineLvl w:val="4"/>
    </w:pPr>
    <w:rPr>
      <w:b/>
      <w:bCs/>
      <w:sz w:val="24"/>
      <w:szCs w:val="24"/>
    </w:rPr>
  </w:style>
  <w:style w:type="paragraph" w:styleId="Heading6">
    <w:name w:val="heading 6"/>
    <w:basedOn w:val="Heading"/>
    <w:next w:val="BodyText"/>
    <w:qFormat/>
    <w:pPr>
      <w:numPr>
        <w:ilvl w:val="5"/>
        <w:numId w:val="1"/>
      </w:numPr>
      <w:tabs>
        <w:tab w:val="num" w:pos="0"/>
      </w:tabs>
      <w:outlineLvl w:val="5"/>
    </w:pPr>
    <w:rPr>
      <w:b/>
      <w:bCs/>
      <w:sz w:val="21"/>
      <w:szCs w:val="21"/>
    </w:rPr>
  </w:style>
  <w:style w:type="paragraph" w:styleId="Heading7">
    <w:name w:val="heading 7"/>
    <w:basedOn w:val="Heading"/>
    <w:next w:val="BodyText"/>
    <w:qFormat/>
    <w:pPr>
      <w:numPr>
        <w:ilvl w:val="6"/>
        <w:numId w:val="1"/>
      </w:numPr>
      <w:tabs>
        <w:tab w:val="num" w:pos="0"/>
      </w:tabs>
      <w:outlineLvl w:val="6"/>
    </w:pPr>
    <w:rPr>
      <w:b/>
      <w:bCs/>
      <w:sz w:val="21"/>
      <w:szCs w:val="21"/>
    </w:rPr>
  </w:style>
  <w:style w:type="paragraph" w:styleId="Heading8">
    <w:name w:val="heading 8"/>
    <w:basedOn w:val="Heading"/>
    <w:next w:val="BodyText"/>
    <w:qFormat/>
    <w:pPr>
      <w:numPr>
        <w:ilvl w:val="7"/>
        <w:numId w:val="1"/>
      </w:numPr>
      <w:tabs>
        <w:tab w:val="num" w:pos="0"/>
      </w:tabs>
      <w:outlineLvl w:val="7"/>
    </w:pPr>
    <w:rPr>
      <w:b/>
      <w:bCs/>
      <w:sz w:val="21"/>
      <w:szCs w:val="21"/>
    </w:rPr>
  </w:style>
  <w:style w:type="paragraph" w:styleId="Heading9">
    <w:name w:val="heading 9"/>
    <w:basedOn w:val="Heading"/>
    <w:next w:val="BodyText"/>
    <w:qFormat/>
    <w:pPr>
      <w:numPr>
        <w:ilvl w:val="8"/>
        <w:numId w:val="1"/>
      </w:num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0z1">
    <w:name w:val="WW8Num20z1"/>
    <w:rPr>
      <w:rFonts w:ascii="OpenSymbol" w:hAnsi="OpenSymbol" w:cs="OpenSymbol"/>
    </w:rPr>
  </w:style>
  <w:style w:type="character" w:customStyle="1" w:styleId="WW8Num20z3">
    <w:name w:val="WW8Num20z3"/>
    <w:rPr>
      <w:rFonts w:ascii="Symbol" w:hAnsi="Symbol" w:cs="OpenSymbol"/>
    </w:rPr>
  </w:style>
  <w:style w:type="character" w:customStyle="1" w:styleId="WW8Num57z0">
    <w:name w:val="WW8Num57z0"/>
    <w:rPr>
      <w:rFonts w:ascii="Symbol" w:hAnsi="Symbol" w:cs="OpenSymbol"/>
    </w:rPr>
  </w:style>
  <w:style w:type="character" w:customStyle="1" w:styleId="WW8Num57z1">
    <w:name w:val="WW8Num57z1"/>
    <w:rPr>
      <w:rFonts w:ascii="OpenSymbol" w:hAnsi="OpenSymbol" w:cs="OpenSymbol"/>
    </w:rPr>
  </w:style>
  <w:style w:type="character" w:customStyle="1" w:styleId="WW8Num64z0">
    <w:name w:val="WW8Num64z0"/>
    <w:rPr>
      <w:rFonts w:ascii="Symbol" w:hAnsi="Symbol" w:cs="OpenSymbol"/>
    </w:rPr>
  </w:style>
  <w:style w:type="character" w:customStyle="1" w:styleId="WW8Num64z1">
    <w:name w:val="WW8Num64z1"/>
    <w:rPr>
      <w:rFonts w:ascii="OpenSymbol" w:hAnsi="OpenSymbol" w:cs="OpenSymbol"/>
    </w:rPr>
  </w:style>
  <w:style w:type="character" w:customStyle="1" w:styleId="WW8Num64z2">
    <w:name w:val="WW8Num64z2"/>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9z1">
    <w:name w:val="WW8Num19z1"/>
    <w:rPr>
      <w:rFonts w:ascii="OpenSymbol" w:hAnsi="OpenSymbol" w:cs="OpenSymbol"/>
    </w:rPr>
  </w:style>
  <w:style w:type="character" w:customStyle="1" w:styleId="WW8Num19z3">
    <w:name w:val="WW8Num19z3"/>
    <w:rPr>
      <w:rFonts w:ascii="Symbol" w:hAnsi="Symbol" w:cs="OpenSymbol"/>
    </w:rPr>
  </w:style>
  <w:style w:type="character" w:customStyle="1" w:styleId="WW8Num56z0">
    <w:name w:val="WW8Num56z0"/>
    <w:rPr>
      <w:rFonts w:ascii="Symbol" w:hAnsi="Symbol" w:cs="OpenSymbol"/>
    </w:rPr>
  </w:style>
  <w:style w:type="character" w:customStyle="1" w:styleId="WW8Num56z1">
    <w:name w:val="WW8Num56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55z0">
    <w:name w:val="WW8Num55z0"/>
    <w:rPr>
      <w:rFonts w:ascii="Symbol" w:hAnsi="Symbol" w:cs="OpenSymbol"/>
    </w:rPr>
  </w:style>
  <w:style w:type="character" w:customStyle="1" w:styleId="WW8Num55z1">
    <w:name w:val="WW8Num55z1"/>
    <w:rPr>
      <w:rFonts w:ascii="OpenSymbol" w:hAnsi="OpenSymbol" w:cs="OpenSymbol"/>
    </w:rPr>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8Num2z0">
    <w:name w:val="WW8Num2z0"/>
    <w:rPr>
      <w:rFonts w:ascii="Symbol" w:hAnsi="Symbol"/>
    </w:rPr>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BalloonTextChar">
    <w:name w:val="Balloon Text Char"/>
    <w:rPr>
      <w:rFonts w:ascii="Tahoma" w:hAnsi="Tahoma" w:cs="Tahoma"/>
      <w:sz w:val="16"/>
      <w:szCs w:val="16"/>
    </w:rPr>
  </w:style>
  <w:style w:type="character" w:customStyle="1" w:styleId="Heading1Char">
    <w:name w:val="Heading 1 Char"/>
    <w:rPr>
      <w:rFonts w:ascii="Calibri" w:eastAsia="Times New Roman" w:hAnsi="Calibri" w:cs="Times New Roman"/>
      <w:b/>
      <w:bCs/>
      <w:color w:val="0B5294"/>
      <w:sz w:val="28"/>
      <w:szCs w:val="28"/>
    </w:rPr>
  </w:style>
  <w:style w:type="character" w:customStyle="1" w:styleId="Heading2Char">
    <w:name w:val="Heading 2 Char"/>
    <w:rPr>
      <w:rFonts w:ascii="Calibri" w:eastAsia="Times New Roman" w:hAnsi="Calibri" w:cs="Times New Roman"/>
      <w:b/>
      <w:bCs/>
      <w:color w:val="0F6FC6"/>
      <w:sz w:val="26"/>
      <w:szCs w:val="26"/>
    </w:rPr>
  </w:style>
  <w:style w:type="character" w:customStyle="1" w:styleId="NumberingSymbols">
    <w:name w:val="Numbering Symbols"/>
  </w:style>
  <w:style w:type="character" w:styleId="Hyperlink">
    <w:name w:val="Hyperlink"/>
    <w:semiHidden/>
    <w:rPr>
      <w:color w:val="000080"/>
      <w:u w:val="single"/>
    </w:rPr>
  </w:style>
  <w:style w:type="character" w:customStyle="1" w:styleId="Bullets">
    <w:name w:val="Bullets"/>
    <w:rPr>
      <w:rFonts w:ascii="OpenSymbol" w:eastAsia="OpenSymbol" w:hAnsi="OpenSymbol" w:cs="OpenSymbol"/>
    </w:rPr>
  </w:style>
  <w:style w:type="character" w:customStyle="1" w:styleId="SourceText">
    <w:name w:val="Source Text"/>
    <w:rPr>
      <w:rFonts w:ascii="DejaVu Sans Mono" w:eastAsia="DejaVu Sans" w:hAnsi="DejaVu Sans Mono" w:cs="DejaVu Sans Mono"/>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rsid w:val="00B121F9"/>
    <w:pPr>
      <w:suppressLineNumbers/>
      <w:spacing w:before="120" w:after="120"/>
    </w:pPr>
    <w:rPr>
      <w:rFonts w:ascii="Times New Roman" w:hAnsi="Times New Roman"/>
      <w:b/>
      <w:iCs/>
      <w:sz w:val="24"/>
      <w:szCs w:val="24"/>
    </w:rPr>
  </w:style>
  <w:style w:type="paragraph" w:customStyle="1" w:styleId="Index">
    <w:name w:val="Index"/>
    <w:basedOn w:val="Normal"/>
    <w:pPr>
      <w:suppressLineNumbers/>
    </w:pPr>
  </w:style>
  <w:style w:type="paragraph" w:styleId="Header">
    <w:name w:val="header"/>
    <w:basedOn w:val="Normal"/>
    <w:uiPriority w:val="99"/>
    <w:pPr>
      <w:tabs>
        <w:tab w:val="center" w:pos="4680"/>
        <w:tab w:val="right" w:pos="9360"/>
      </w:tabs>
      <w:spacing w:after="0" w:line="240" w:lineRule="auto"/>
    </w:pPr>
  </w:style>
  <w:style w:type="paragraph" w:styleId="Footer">
    <w:name w:val="footer"/>
    <w:basedOn w:val="Normal"/>
    <w:uiPriority w:val="99"/>
    <w:pPr>
      <w:pBdr>
        <w:top w:val="single" w:sz="4" w:space="0" w:color="000000"/>
      </w:pBdr>
      <w:tabs>
        <w:tab w:val="center" w:pos="4680"/>
        <w:tab w:val="right" w:pos="9360"/>
      </w:tabs>
      <w:spacing w:after="0" w:line="240" w:lineRule="auto"/>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desnippet">
    <w:name w:val="code snippet"/>
    <w:basedOn w:val="Normal"/>
    <w:pPr>
      <w:numPr>
        <w:numId w:val="4"/>
      </w:numPr>
      <w:spacing w:after="0" w:line="200" w:lineRule="atLeast"/>
      <w:ind w:right="144"/>
    </w:pPr>
    <w:rPr>
      <w:rFonts w:ascii="Courier" w:hAnsi="Courier"/>
      <w:b/>
    </w:rPr>
  </w:style>
  <w:style w:type="paragraph" w:customStyle="1" w:styleId="Code">
    <w:name w:val="Code"/>
    <w:basedOn w:val="Normal"/>
    <w:pPr>
      <w:ind w:left="720"/>
    </w:pPr>
  </w:style>
  <w:style w:type="paragraph" w:customStyle="1" w:styleId="PreformattedText">
    <w:name w:val="Preformatted Text"/>
    <w:basedOn w:val="Normal"/>
    <w:pPr>
      <w:spacing w:after="0"/>
    </w:pPr>
    <w:rPr>
      <w:rFonts w:ascii="DejaVu Sans Mono" w:eastAsia="DejaVu Sans Mono" w:hAnsi="DejaVu Sans Mono" w:cs="DejaVu Sans Mono"/>
      <w:sz w:val="20"/>
      <w:szCs w:val="20"/>
    </w:rPr>
  </w:style>
  <w:style w:type="paragraph" w:customStyle="1" w:styleId="Heading10">
    <w:name w:val="Heading 10"/>
    <w:basedOn w:val="Heading"/>
    <w:next w:val="BodyText"/>
    <w:pPr>
      <w:numPr>
        <w:numId w:val="3"/>
      </w:numPr>
    </w:pPr>
    <w:rPr>
      <w:b/>
      <w:bCs/>
      <w:sz w:val="21"/>
      <w:szCs w:val="21"/>
    </w:rPr>
  </w:style>
  <w:style w:type="table" w:styleId="TableGrid">
    <w:name w:val="Table Grid"/>
    <w:basedOn w:val="TableNormal"/>
    <w:uiPriority w:val="59"/>
    <w:rsid w:val="009D5B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D259AE"/>
    <w:pPr>
      <w:suppressAutoHyphens w:val="0"/>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FF3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link w:val="HTMLPreformatted"/>
    <w:uiPriority w:val="99"/>
    <w:semiHidden/>
    <w:rsid w:val="00FF3439"/>
    <w:rPr>
      <w:rFonts w:ascii="Courier New" w:hAnsi="Courier New" w:cs="Courier New"/>
    </w:rPr>
  </w:style>
  <w:style w:type="numbering" w:customStyle="1" w:styleId="Outline">
    <w:name w:val="Outline"/>
    <w:basedOn w:val="NoList"/>
    <w:rsid w:val="00B121F9"/>
    <w:pPr>
      <w:numPr>
        <w:numId w:val="11"/>
      </w:numPr>
    </w:pPr>
  </w:style>
  <w:style w:type="paragraph" w:customStyle="1" w:styleId="Standard">
    <w:name w:val="Standard"/>
    <w:rsid w:val="00B121F9"/>
    <w:pPr>
      <w:widowControl w:val="0"/>
      <w:suppressAutoHyphens/>
      <w:autoSpaceDN w:val="0"/>
      <w:textAlignment w:val="baseline"/>
    </w:pPr>
    <w:rPr>
      <w:rFonts w:eastAsia="DejaVu Sans" w:cs="DejaVu Sans"/>
      <w:kern w:val="3"/>
      <w:sz w:val="24"/>
      <w:szCs w:val="24"/>
    </w:rPr>
  </w:style>
  <w:style w:type="paragraph" w:customStyle="1" w:styleId="Textbody">
    <w:name w:val="Text body"/>
    <w:basedOn w:val="Standard"/>
    <w:rsid w:val="00B121F9"/>
    <w:pPr>
      <w:spacing w:after="120"/>
      <w:ind w:firstLine="567"/>
      <w:jc w:val="both"/>
    </w:pPr>
  </w:style>
  <w:style w:type="numbering" w:customStyle="1" w:styleId="List1">
    <w:name w:val="List 1"/>
    <w:basedOn w:val="NoList"/>
    <w:rsid w:val="00B121F9"/>
    <w:pPr>
      <w:numPr>
        <w:numId w:val="12"/>
      </w:numPr>
    </w:pPr>
  </w:style>
  <w:style w:type="numbering" w:customStyle="1" w:styleId="WW8Num28">
    <w:name w:val="WW8Num28"/>
    <w:basedOn w:val="NoList"/>
    <w:rsid w:val="00B121F9"/>
    <w:pPr>
      <w:numPr>
        <w:numId w:val="13"/>
      </w:numPr>
    </w:pPr>
  </w:style>
  <w:style w:type="character" w:styleId="UnresolvedMention">
    <w:name w:val="Unresolved Mention"/>
    <w:basedOn w:val="DefaultParagraphFont"/>
    <w:uiPriority w:val="99"/>
    <w:semiHidden/>
    <w:unhideWhenUsed/>
    <w:rsid w:val="00B121F9"/>
    <w:rPr>
      <w:color w:val="605E5C"/>
      <w:shd w:val="clear" w:color="auto" w:fill="E1DFDD"/>
    </w:rPr>
  </w:style>
  <w:style w:type="character" w:styleId="Strong">
    <w:name w:val="Strong"/>
    <w:basedOn w:val="DefaultParagraphFont"/>
    <w:uiPriority w:val="22"/>
    <w:qFormat/>
    <w:rsid w:val="00162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344457">
      <w:bodyDiv w:val="1"/>
      <w:marLeft w:val="0"/>
      <w:marRight w:val="0"/>
      <w:marTop w:val="0"/>
      <w:marBottom w:val="0"/>
      <w:divBdr>
        <w:top w:val="none" w:sz="0" w:space="0" w:color="auto"/>
        <w:left w:val="none" w:sz="0" w:space="0" w:color="auto"/>
        <w:bottom w:val="none" w:sz="0" w:space="0" w:color="auto"/>
        <w:right w:val="none" w:sz="0" w:space="0" w:color="auto"/>
      </w:divBdr>
    </w:div>
    <w:div w:id="1085877444">
      <w:bodyDiv w:val="1"/>
      <w:marLeft w:val="0"/>
      <w:marRight w:val="0"/>
      <w:marTop w:val="0"/>
      <w:marBottom w:val="0"/>
      <w:divBdr>
        <w:top w:val="none" w:sz="0" w:space="0" w:color="auto"/>
        <w:left w:val="none" w:sz="0" w:space="0" w:color="auto"/>
        <w:bottom w:val="none" w:sz="0" w:space="0" w:color="auto"/>
        <w:right w:val="none" w:sz="0" w:space="0" w:color="auto"/>
      </w:divBdr>
    </w:div>
    <w:div w:id="169006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signseer.com/jquery-navigation-plugins-menu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youtube.com/channel/UC6QD1g8yLuUgPntuV74V5gg/playlists" TargetMode="External"/><Relationship Id="rId4" Type="http://schemas.openxmlformats.org/officeDocument/2006/relationships/webSettings" Target="webSettings.xml"/><Relationship Id="rId9" Type="http://schemas.openxmlformats.org/officeDocument/2006/relationships/hyperlink" Target="https://www.youtube.com/channel/UC6QD1g8yLuUgPntuV74V5gg/playlist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Workshop</vt:lpstr>
    </vt:vector>
  </TitlesOfParts>
  <Company>LP3TNF</Company>
  <LinksUpToDate>false</LinksUpToDate>
  <CharactersWithSpaces>4567</CharactersWithSpaces>
  <SharedDoc>false</SharedDoc>
  <HLinks>
    <vt:vector size="30" baseType="variant">
      <vt:variant>
        <vt:i4>4194320</vt:i4>
      </vt:variant>
      <vt:variant>
        <vt:i4>12</vt:i4>
      </vt:variant>
      <vt:variant>
        <vt:i4>0</vt:i4>
      </vt:variant>
      <vt:variant>
        <vt:i4>5</vt:i4>
      </vt:variant>
      <vt:variant>
        <vt:lpwstr>view-source:file:///D:/web/workshop web standard nasrul/frame/bawah.html</vt:lpwstr>
      </vt:variant>
      <vt:variant>
        <vt:lpwstr/>
      </vt:variant>
      <vt:variant>
        <vt:i4>4194310</vt:i4>
      </vt:variant>
      <vt:variant>
        <vt:i4>9</vt:i4>
      </vt:variant>
      <vt:variant>
        <vt:i4>0</vt:i4>
      </vt:variant>
      <vt:variant>
        <vt:i4>5</vt:i4>
      </vt:variant>
      <vt:variant>
        <vt:lpwstr>view-source:file:///D:/web/workshop web standard nasrul/frame/kanan.html</vt:lpwstr>
      </vt:variant>
      <vt:variant>
        <vt:lpwstr/>
      </vt:variant>
      <vt:variant>
        <vt:i4>1638473</vt:i4>
      </vt:variant>
      <vt:variant>
        <vt:i4>6</vt:i4>
      </vt:variant>
      <vt:variant>
        <vt:i4>0</vt:i4>
      </vt:variant>
      <vt:variant>
        <vt:i4>5</vt:i4>
      </vt:variant>
      <vt:variant>
        <vt:lpwstr>view-source:file:///D:/web/workshop web standard nasrul/frame/tengah.html</vt:lpwstr>
      </vt:variant>
      <vt:variant>
        <vt:lpwstr/>
      </vt:variant>
      <vt:variant>
        <vt:i4>7536683</vt:i4>
      </vt:variant>
      <vt:variant>
        <vt:i4>3</vt:i4>
      </vt:variant>
      <vt:variant>
        <vt:i4>0</vt:i4>
      </vt:variant>
      <vt:variant>
        <vt:i4>5</vt:i4>
      </vt:variant>
      <vt:variant>
        <vt:lpwstr>view-source:file:///D:/web/workshop web standard nasrul/frame/kiri.html</vt:lpwstr>
      </vt:variant>
      <vt:variant>
        <vt:lpwstr/>
      </vt:variant>
      <vt:variant>
        <vt:i4>7602226</vt:i4>
      </vt:variant>
      <vt:variant>
        <vt:i4>0</vt:i4>
      </vt:variant>
      <vt:variant>
        <vt:i4>0</vt:i4>
      </vt:variant>
      <vt:variant>
        <vt:i4>5</vt:i4>
      </vt:variant>
      <vt:variant>
        <vt:lpwstr>view-source:file:///D:/web/workshop web standard nasrul/frame/atas.html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dc:title>
  <dc:subject/>
  <dc:creator>ayah</dc:creator>
  <cp:keywords/>
  <cp:lastModifiedBy>nasrul ivan</cp:lastModifiedBy>
  <cp:revision>3</cp:revision>
  <cp:lastPrinted>2022-02-10T07:45:00Z</cp:lastPrinted>
  <dcterms:created xsi:type="dcterms:W3CDTF">2022-02-14T02:11:00Z</dcterms:created>
  <dcterms:modified xsi:type="dcterms:W3CDTF">2022-02-14T02:28:00Z</dcterms:modified>
</cp:coreProperties>
</file>